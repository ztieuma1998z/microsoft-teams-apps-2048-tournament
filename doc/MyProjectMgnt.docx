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3E3CA56" w14:textId="5F8BEB3B" w:rsidR="00F34A9B" w:rsidRDefault="00C3274F">
      <w:pPr>
        <w:rPr>
          <w:i/>
          <w:color w:val="548DD4"/>
          <w:sz w:val="32"/>
          <w:szCs w:val="32"/>
        </w:rPr>
      </w:pPr>
      <w:r>
        <w:rPr>
          <w:b/>
          <w:i/>
          <w:noProof/>
          <w:color w:val="2A62A6"/>
          <w:sz w:val="32"/>
          <w:szCs w:val="32"/>
        </w:rPr>
        <w:drawing>
          <wp:inline distT="0" distB="0" distL="0" distR="0" wp14:anchorId="15CC1A8A" wp14:editId="5222ED62">
            <wp:extent cx="5216916" cy="31623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7635" cy="3199105"/>
                    </a:xfrm>
                    <a:prstGeom prst="rect">
                      <a:avLst/>
                    </a:prstGeom>
                    <a:noFill/>
                    <a:ln>
                      <a:noFill/>
                    </a:ln>
                  </pic:spPr>
                </pic:pic>
              </a:graphicData>
            </a:graphic>
          </wp:inline>
        </w:drawing>
      </w: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0738DC4"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66B44116" w14:textId="77777777" w:rsidR="00C3274F" w:rsidRDefault="00C3274F" w:rsidP="00C3274F">
      <w:pPr>
        <w:pStyle w:val="Heading1"/>
        <w:numPr>
          <w:ilvl w:val="0"/>
          <w:numId w:val="0"/>
        </w:numPr>
        <w:shd w:val="clear" w:color="auto" w:fill="FFFFFF"/>
        <w:spacing w:before="0" w:after="240"/>
        <w:rPr>
          <w:rFonts w:ascii="Segoe UI" w:eastAsia="Times New Roman" w:hAnsi="Segoe UI" w:cs="Segoe UI"/>
          <w:color w:val="24292F"/>
          <w:lang w:eastAsia="en-US" w:bidi="ar-SA"/>
        </w:rPr>
      </w:pPr>
      <w:r>
        <w:rPr>
          <w:rFonts w:ascii="Segoe UI" w:hAnsi="Segoe UI" w:cs="Segoe UI"/>
          <w:color w:val="24292F"/>
        </w:rPr>
        <w:t>2048 Tournament App Template</w:t>
      </w:r>
    </w:p>
    <w:p w14:paraId="07D84872" w14:textId="32BB19D4" w:rsidR="00F34A9B" w:rsidRDefault="00F34A9B" w:rsidP="00E83396">
      <w:r>
        <w:rPr>
          <w:i/>
        </w:rPr>
        <w:t>[</w:t>
      </w:r>
      <w:r w:rsidR="003C0262">
        <w:rPr>
          <w:i/>
        </w:rPr>
        <w:t>Link GitHub nguồn:</w:t>
      </w:r>
      <w:r w:rsidR="00C3274F" w:rsidRPr="00C3274F">
        <w:rPr>
          <w:rFonts w:cs="Tahoma"/>
          <w:i/>
        </w:rPr>
        <w:t xml:space="preserve"> </w:t>
      </w:r>
      <w:hyperlink r:id="rId12" w:history="1">
        <w:r w:rsidR="00C3274F" w:rsidRPr="0079560D">
          <w:rPr>
            <w:rStyle w:val="Hyperlink"/>
            <w:rFonts w:cs="Tahoma"/>
            <w:i/>
          </w:rPr>
          <w:t>https://github.com/ztieuma1998z/microsoft-teams-apps-2048-tournament.git</w:t>
        </w:r>
      </w:hyperlink>
      <w:r w:rsidR="00C3274F">
        <w:rPr>
          <w:rFonts w:cs="Tahoma"/>
          <w:i/>
        </w:rPr>
        <w:t xml:space="preserve"> </w:t>
      </w:r>
      <w:r w:rsidRPr="00D8793C">
        <w:rPr>
          <w:i/>
        </w:rPr>
        <w:t>]</w:t>
      </w:r>
    </w:p>
    <w:p w14:paraId="0F5FE940" w14:textId="77777777" w:rsidR="00F34A9B" w:rsidRDefault="00F34A9B">
      <w:pPr>
        <w:tabs>
          <w:tab w:val="left" w:pos="6415"/>
        </w:tabs>
      </w:pPr>
    </w:p>
    <w:p w14:paraId="7C2864CB" w14:textId="2EF1F492" w:rsidR="00C3274F" w:rsidRPr="00CD09CE" w:rsidRDefault="00C3274F" w:rsidP="00C3274F">
      <w:pPr>
        <w:rPr>
          <w:i/>
        </w:rPr>
      </w:pPr>
      <w:r w:rsidRPr="00D0771F">
        <w:rPr>
          <w:i/>
          <w:lang w:val="vi-VN"/>
        </w:rPr>
        <w:t xml:space="preserve">Nhóm </w:t>
      </w:r>
      <w:r>
        <w:rPr>
          <w:i/>
        </w:rPr>
        <w:t xml:space="preserve"> </w:t>
      </w:r>
      <w:r w:rsidRPr="00D0771F">
        <w:rPr>
          <w:i/>
          <w:lang w:val="vi-VN"/>
        </w:rPr>
        <w:t xml:space="preserve">: Trần </w:t>
      </w:r>
      <w:r>
        <w:rPr>
          <w:i/>
        </w:rPr>
        <w:t>Đoàn Vũ</w:t>
      </w:r>
      <w:r w:rsidRPr="00D0771F">
        <w:rPr>
          <w:i/>
          <w:lang w:val="vi-VN"/>
        </w:rPr>
        <w:t xml:space="preserve"> – 201759</w:t>
      </w:r>
      <w:r>
        <w:rPr>
          <w:i/>
        </w:rPr>
        <w:t>97</w:t>
      </w:r>
    </w:p>
    <w:p w14:paraId="34AFB71C" w14:textId="77777777" w:rsidR="00C3274F" w:rsidRPr="00CD09CE" w:rsidRDefault="00C3274F" w:rsidP="00C3274F">
      <w:pPr>
        <w:rPr>
          <w:i/>
        </w:rPr>
      </w:pPr>
      <w:r w:rsidRPr="00D0771F">
        <w:rPr>
          <w:i/>
          <w:lang w:val="vi-VN"/>
        </w:rPr>
        <w:tab/>
      </w:r>
      <w:r>
        <w:rPr>
          <w:i/>
        </w:rPr>
        <w:t>Nguyễn Tất Thành</w:t>
      </w:r>
      <w:r w:rsidRPr="00D0771F">
        <w:rPr>
          <w:i/>
          <w:lang w:val="vi-VN"/>
        </w:rPr>
        <w:t xml:space="preserve"> – 201</w:t>
      </w:r>
      <w:r>
        <w:rPr>
          <w:i/>
        </w:rPr>
        <w:t>75661</w:t>
      </w:r>
    </w:p>
    <w:p w14:paraId="54106E49" w14:textId="365AEF13" w:rsidR="00C3274F" w:rsidRPr="00CD09CE" w:rsidRDefault="00C3274F" w:rsidP="00C3274F">
      <w:pPr>
        <w:rPr>
          <w:i/>
        </w:rPr>
      </w:pPr>
      <w:r w:rsidRPr="00D0771F">
        <w:rPr>
          <w:i/>
          <w:lang w:val="vi-VN"/>
        </w:rPr>
        <w:tab/>
      </w:r>
      <w:r>
        <w:rPr>
          <w:i/>
        </w:rPr>
        <w:t>Ngô Đ</w:t>
      </w:r>
      <w:r w:rsidR="00EA2B06">
        <w:rPr>
          <w:i/>
        </w:rPr>
        <w:t>ình</w:t>
      </w:r>
      <w:r>
        <w:rPr>
          <w:i/>
        </w:rPr>
        <w:t xml:space="preserve"> Long</w:t>
      </w:r>
      <w:r w:rsidRPr="00D0771F">
        <w:rPr>
          <w:i/>
          <w:lang w:val="vi-VN"/>
        </w:rPr>
        <w:t xml:space="preserve"> – 201</w:t>
      </w:r>
      <w:r>
        <w:rPr>
          <w:i/>
        </w:rPr>
        <w:t>68730</w:t>
      </w:r>
    </w:p>
    <w:p w14:paraId="1563BA71" w14:textId="77777777" w:rsidR="00C3274F" w:rsidRPr="00CD09CE" w:rsidRDefault="00C3274F" w:rsidP="00C3274F">
      <w:pPr>
        <w:rPr>
          <w:i/>
        </w:rPr>
      </w:pPr>
      <w:r w:rsidRPr="00D0771F">
        <w:rPr>
          <w:i/>
          <w:lang w:val="vi-VN"/>
        </w:rPr>
        <w:tab/>
      </w:r>
      <w:r>
        <w:rPr>
          <w:i/>
        </w:rPr>
        <w:t>Vũ Hoàng Tuấn</w:t>
      </w:r>
      <w:r w:rsidRPr="00D0771F">
        <w:rPr>
          <w:i/>
          <w:lang w:val="vi-VN"/>
        </w:rPr>
        <w:t xml:space="preserve"> – 201</w:t>
      </w:r>
      <w:r>
        <w:rPr>
          <w:i/>
        </w:rPr>
        <w:t>75995</w:t>
      </w:r>
    </w:p>
    <w:p w14:paraId="2DF44550" w14:textId="77777777" w:rsidR="00C3274F" w:rsidRPr="00D0771F" w:rsidRDefault="00C3274F" w:rsidP="00C3274F">
      <w:pPr>
        <w:rPr>
          <w:lang w:val="vi-VN"/>
        </w:rPr>
      </w:pPr>
      <w:r w:rsidRPr="00D0771F">
        <w:rPr>
          <w:i/>
          <w:lang w:val="vi-VN"/>
        </w:rPr>
        <w:t>GVHD: ThS Nguyễn Đức Tiến.</w:t>
      </w:r>
    </w:p>
    <w:p w14:paraId="6D83F9B0" w14:textId="77777777" w:rsidR="00F34A9B" w:rsidRDefault="00F34A9B">
      <w:pPr>
        <w:tabs>
          <w:tab w:val="left" w:pos="6415"/>
        </w:tabs>
      </w:pPr>
    </w:p>
    <w:p w14:paraId="2696DA3F" w14:textId="13404508" w:rsidR="008B4872" w:rsidRPr="00C3274F" w:rsidRDefault="00F34A9B" w:rsidP="00C3274F">
      <w:pPr>
        <w:tabs>
          <w:tab w:val="left" w:pos="6415"/>
        </w:tabs>
      </w:pPr>
      <w:r>
        <w:tab/>
      </w:r>
      <w:r w:rsidR="008B4872">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35CE1D88" w14:textId="5BD5F6F4" w:rsidR="007C3070"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Hyperlink"/>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BC34F8">
          <w:rPr>
            <w:noProof/>
            <w:webHidden/>
          </w:rPr>
          <w:t>4</w:t>
        </w:r>
        <w:r w:rsidR="007C3070">
          <w:rPr>
            <w:noProof/>
            <w:webHidden/>
          </w:rPr>
          <w:fldChar w:fldCharType="end"/>
        </w:r>
      </w:hyperlink>
    </w:p>
    <w:p w14:paraId="3F4FAA65" w14:textId="549CCEE0" w:rsidR="007C3070" w:rsidRDefault="0066045E">
      <w:pPr>
        <w:pStyle w:val="TOC2"/>
        <w:rPr>
          <w:rFonts w:asciiTheme="minorHAnsi" w:eastAsiaTheme="minorEastAsia" w:hAnsiTheme="minorHAnsi" w:cstheme="minorBidi"/>
          <w:noProof/>
          <w:sz w:val="22"/>
          <w:szCs w:val="22"/>
          <w:lang w:eastAsia="en-US" w:bidi="ar-SA"/>
        </w:rPr>
      </w:pPr>
      <w:hyperlink w:anchor="_Toc90500036" w:history="1">
        <w:r w:rsidR="007C3070" w:rsidRPr="008366DA">
          <w:rPr>
            <w:rStyle w:val="Hyperlink"/>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BC34F8">
          <w:rPr>
            <w:noProof/>
            <w:webHidden/>
          </w:rPr>
          <w:t>4</w:t>
        </w:r>
        <w:r w:rsidR="007C3070">
          <w:rPr>
            <w:noProof/>
            <w:webHidden/>
          </w:rPr>
          <w:fldChar w:fldCharType="end"/>
        </w:r>
      </w:hyperlink>
    </w:p>
    <w:p w14:paraId="6E48C32C" w14:textId="2C2DAB21" w:rsidR="007C3070" w:rsidRDefault="0066045E">
      <w:pPr>
        <w:pStyle w:val="TOC2"/>
        <w:rPr>
          <w:rFonts w:asciiTheme="minorHAnsi" w:eastAsiaTheme="minorEastAsia" w:hAnsiTheme="minorHAnsi" w:cstheme="minorBidi"/>
          <w:noProof/>
          <w:sz w:val="22"/>
          <w:szCs w:val="22"/>
          <w:lang w:eastAsia="en-US" w:bidi="ar-SA"/>
        </w:rPr>
      </w:pPr>
      <w:hyperlink w:anchor="_Toc90500037" w:history="1">
        <w:r w:rsidR="007C3070" w:rsidRPr="008366DA">
          <w:rPr>
            <w:rStyle w:val="Hyperlink"/>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BC34F8">
          <w:rPr>
            <w:noProof/>
            <w:webHidden/>
          </w:rPr>
          <w:t>4</w:t>
        </w:r>
        <w:r w:rsidR="007C3070">
          <w:rPr>
            <w:noProof/>
            <w:webHidden/>
          </w:rPr>
          <w:fldChar w:fldCharType="end"/>
        </w:r>
      </w:hyperlink>
    </w:p>
    <w:p w14:paraId="7874710F" w14:textId="20374FAB" w:rsidR="007C3070" w:rsidRDefault="0066045E">
      <w:pPr>
        <w:pStyle w:val="TO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Hyperlink"/>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BC34F8">
          <w:rPr>
            <w:noProof/>
            <w:webHidden/>
          </w:rPr>
          <w:t>4</w:t>
        </w:r>
        <w:r w:rsidR="007C3070">
          <w:rPr>
            <w:noProof/>
            <w:webHidden/>
          </w:rPr>
          <w:fldChar w:fldCharType="end"/>
        </w:r>
      </w:hyperlink>
    </w:p>
    <w:p w14:paraId="262232E1" w14:textId="1ABB2A20" w:rsidR="007C3070" w:rsidRDefault="0066045E">
      <w:pPr>
        <w:pStyle w:val="TOC2"/>
        <w:rPr>
          <w:rFonts w:asciiTheme="minorHAnsi" w:eastAsiaTheme="minorEastAsia" w:hAnsiTheme="minorHAnsi" w:cstheme="minorBidi"/>
          <w:noProof/>
          <w:sz w:val="22"/>
          <w:szCs w:val="22"/>
          <w:lang w:eastAsia="en-US" w:bidi="ar-SA"/>
        </w:rPr>
      </w:pPr>
      <w:hyperlink w:anchor="_Toc90500039" w:history="1">
        <w:r w:rsidR="007C3070" w:rsidRPr="008366DA">
          <w:rPr>
            <w:rStyle w:val="Hyperlink"/>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BC34F8">
          <w:rPr>
            <w:noProof/>
            <w:webHidden/>
          </w:rPr>
          <w:t>4</w:t>
        </w:r>
        <w:r w:rsidR="007C3070">
          <w:rPr>
            <w:noProof/>
            <w:webHidden/>
          </w:rPr>
          <w:fldChar w:fldCharType="end"/>
        </w:r>
      </w:hyperlink>
    </w:p>
    <w:p w14:paraId="0906A0E8" w14:textId="0EAD11CB" w:rsidR="007C3070" w:rsidRDefault="0066045E">
      <w:pPr>
        <w:pStyle w:val="TOC2"/>
        <w:rPr>
          <w:rFonts w:asciiTheme="minorHAnsi" w:eastAsiaTheme="minorEastAsia" w:hAnsiTheme="minorHAnsi" w:cstheme="minorBidi"/>
          <w:noProof/>
          <w:sz w:val="22"/>
          <w:szCs w:val="22"/>
          <w:lang w:eastAsia="en-US" w:bidi="ar-SA"/>
        </w:rPr>
      </w:pPr>
      <w:hyperlink w:anchor="_Toc90500040" w:history="1">
        <w:r w:rsidR="007C3070" w:rsidRPr="008366DA">
          <w:rPr>
            <w:rStyle w:val="Hyperlink"/>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BC34F8">
          <w:rPr>
            <w:noProof/>
            <w:webHidden/>
          </w:rPr>
          <w:t>4</w:t>
        </w:r>
        <w:r w:rsidR="007C3070">
          <w:rPr>
            <w:noProof/>
            <w:webHidden/>
          </w:rPr>
          <w:fldChar w:fldCharType="end"/>
        </w:r>
      </w:hyperlink>
    </w:p>
    <w:p w14:paraId="5E579C7A" w14:textId="6A51E917" w:rsidR="007C3070" w:rsidRDefault="0066045E">
      <w:pPr>
        <w:pStyle w:val="TOC2"/>
        <w:rPr>
          <w:rFonts w:asciiTheme="minorHAnsi" w:eastAsiaTheme="minorEastAsia" w:hAnsiTheme="minorHAnsi" w:cstheme="minorBidi"/>
          <w:noProof/>
          <w:sz w:val="22"/>
          <w:szCs w:val="22"/>
          <w:lang w:eastAsia="en-US" w:bidi="ar-SA"/>
        </w:rPr>
      </w:pPr>
      <w:hyperlink w:anchor="_Toc90500041" w:history="1">
        <w:r w:rsidR="007C3070" w:rsidRPr="008366DA">
          <w:rPr>
            <w:rStyle w:val="Hyperlink"/>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BC34F8">
          <w:rPr>
            <w:noProof/>
            <w:webHidden/>
          </w:rPr>
          <w:t>4</w:t>
        </w:r>
        <w:r w:rsidR="007C3070">
          <w:rPr>
            <w:noProof/>
            <w:webHidden/>
          </w:rPr>
          <w:fldChar w:fldCharType="end"/>
        </w:r>
      </w:hyperlink>
    </w:p>
    <w:p w14:paraId="621AD700" w14:textId="2C7D525E" w:rsidR="007C3070" w:rsidRDefault="0066045E">
      <w:pPr>
        <w:pStyle w:val="TO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Hyperlink"/>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BC34F8">
          <w:rPr>
            <w:noProof/>
            <w:webHidden/>
          </w:rPr>
          <w:t>5</w:t>
        </w:r>
        <w:r w:rsidR="007C3070">
          <w:rPr>
            <w:noProof/>
            <w:webHidden/>
          </w:rPr>
          <w:fldChar w:fldCharType="end"/>
        </w:r>
      </w:hyperlink>
    </w:p>
    <w:p w14:paraId="3AB6FD4E" w14:textId="7DDB8890" w:rsidR="007C3070" w:rsidRDefault="0066045E">
      <w:pPr>
        <w:pStyle w:val="TOC2"/>
        <w:rPr>
          <w:rFonts w:asciiTheme="minorHAnsi" w:eastAsiaTheme="minorEastAsia" w:hAnsiTheme="minorHAnsi" w:cstheme="minorBidi"/>
          <w:noProof/>
          <w:sz w:val="22"/>
          <w:szCs w:val="22"/>
          <w:lang w:eastAsia="en-US" w:bidi="ar-SA"/>
        </w:rPr>
      </w:pPr>
      <w:hyperlink w:anchor="_Toc90500043" w:history="1">
        <w:r w:rsidR="007C3070" w:rsidRPr="008366DA">
          <w:rPr>
            <w:rStyle w:val="Hyperlink"/>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BC34F8">
          <w:rPr>
            <w:noProof/>
            <w:webHidden/>
          </w:rPr>
          <w:t>5</w:t>
        </w:r>
        <w:r w:rsidR="007C3070">
          <w:rPr>
            <w:noProof/>
            <w:webHidden/>
          </w:rPr>
          <w:fldChar w:fldCharType="end"/>
        </w:r>
      </w:hyperlink>
    </w:p>
    <w:p w14:paraId="19207F2B" w14:textId="0028DE93" w:rsidR="007C3070" w:rsidRDefault="0066045E">
      <w:pPr>
        <w:pStyle w:val="TOC2"/>
        <w:rPr>
          <w:rFonts w:asciiTheme="minorHAnsi" w:eastAsiaTheme="minorEastAsia" w:hAnsiTheme="minorHAnsi" w:cstheme="minorBidi"/>
          <w:noProof/>
          <w:sz w:val="22"/>
          <w:szCs w:val="22"/>
          <w:lang w:eastAsia="en-US" w:bidi="ar-SA"/>
        </w:rPr>
      </w:pPr>
      <w:hyperlink w:anchor="_Toc90500044" w:history="1">
        <w:r w:rsidR="007C3070" w:rsidRPr="008366DA">
          <w:rPr>
            <w:rStyle w:val="Hyperlink"/>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BC34F8">
          <w:rPr>
            <w:noProof/>
            <w:webHidden/>
          </w:rPr>
          <w:t>5</w:t>
        </w:r>
        <w:r w:rsidR="007C3070">
          <w:rPr>
            <w:noProof/>
            <w:webHidden/>
          </w:rPr>
          <w:fldChar w:fldCharType="end"/>
        </w:r>
      </w:hyperlink>
    </w:p>
    <w:p w14:paraId="0EBB4255" w14:textId="63492A9D" w:rsidR="007C3070" w:rsidRDefault="0066045E">
      <w:pPr>
        <w:pStyle w:val="TOC2"/>
        <w:rPr>
          <w:rFonts w:asciiTheme="minorHAnsi" w:eastAsiaTheme="minorEastAsia" w:hAnsiTheme="minorHAnsi" w:cstheme="minorBidi"/>
          <w:noProof/>
          <w:sz w:val="22"/>
          <w:szCs w:val="22"/>
          <w:lang w:eastAsia="en-US" w:bidi="ar-SA"/>
        </w:rPr>
      </w:pPr>
      <w:hyperlink w:anchor="_Toc90500045" w:history="1">
        <w:r w:rsidR="007C3070" w:rsidRPr="008366DA">
          <w:rPr>
            <w:rStyle w:val="Hyperlink"/>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BC34F8">
          <w:rPr>
            <w:noProof/>
            <w:webHidden/>
          </w:rPr>
          <w:t>5</w:t>
        </w:r>
        <w:r w:rsidR="007C3070">
          <w:rPr>
            <w:noProof/>
            <w:webHidden/>
          </w:rPr>
          <w:fldChar w:fldCharType="end"/>
        </w:r>
      </w:hyperlink>
    </w:p>
    <w:p w14:paraId="40EC62B6" w14:textId="5CC55926" w:rsidR="007C3070" w:rsidRDefault="0066045E">
      <w:pPr>
        <w:pStyle w:val="TOC2"/>
        <w:rPr>
          <w:rFonts w:asciiTheme="minorHAnsi" w:eastAsiaTheme="minorEastAsia" w:hAnsiTheme="minorHAnsi" w:cstheme="minorBidi"/>
          <w:noProof/>
          <w:sz w:val="22"/>
          <w:szCs w:val="22"/>
          <w:lang w:eastAsia="en-US" w:bidi="ar-SA"/>
        </w:rPr>
      </w:pPr>
      <w:hyperlink w:anchor="_Toc90500046" w:history="1">
        <w:r w:rsidR="007C3070" w:rsidRPr="008366DA">
          <w:rPr>
            <w:rStyle w:val="Hyperlink"/>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BC34F8">
          <w:rPr>
            <w:noProof/>
            <w:webHidden/>
          </w:rPr>
          <w:t>6</w:t>
        </w:r>
        <w:r w:rsidR="007C3070">
          <w:rPr>
            <w:noProof/>
            <w:webHidden/>
          </w:rPr>
          <w:fldChar w:fldCharType="end"/>
        </w:r>
      </w:hyperlink>
    </w:p>
    <w:p w14:paraId="4793C3EC" w14:textId="1F24C658" w:rsidR="007C3070" w:rsidRDefault="0066045E">
      <w:pPr>
        <w:pStyle w:val="TOC2"/>
        <w:rPr>
          <w:rFonts w:asciiTheme="minorHAnsi" w:eastAsiaTheme="minorEastAsia" w:hAnsiTheme="minorHAnsi" w:cstheme="minorBidi"/>
          <w:noProof/>
          <w:sz w:val="22"/>
          <w:szCs w:val="22"/>
          <w:lang w:eastAsia="en-US" w:bidi="ar-SA"/>
        </w:rPr>
      </w:pPr>
      <w:hyperlink w:anchor="_Toc90500047" w:history="1">
        <w:r w:rsidR="007C3070" w:rsidRPr="008366DA">
          <w:rPr>
            <w:rStyle w:val="Hyperlink"/>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BC34F8">
          <w:rPr>
            <w:noProof/>
            <w:webHidden/>
          </w:rPr>
          <w:t>6</w:t>
        </w:r>
        <w:r w:rsidR="007C3070">
          <w:rPr>
            <w:noProof/>
            <w:webHidden/>
          </w:rPr>
          <w:fldChar w:fldCharType="end"/>
        </w:r>
      </w:hyperlink>
    </w:p>
    <w:p w14:paraId="0AD00C7B" w14:textId="3A119EDF" w:rsidR="007C3070" w:rsidRDefault="0066045E">
      <w:pPr>
        <w:pStyle w:val="TO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Hyperlink"/>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BC34F8">
          <w:rPr>
            <w:noProof/>
            <w:webHidden/>
          </w:rPr>
          <w:t>6</w:t>
        </w:r>
        <w:r w:rsidR="007C3070">
          <w:rPr>
            <w:noProof/>
            <w:webHidden/>
          </w:rPr>
          <w:fldChar w:fldCharType="end"/>
        </w:r>
      </w:hyperlink>
    </w:p>
    <w:p w14:paraId="6A7B72B1" w14:textId="7EA00A6A" w:rsidR="007C3070" w:rsidRDefault="0066045E">
      <w:pPr>
        <w:pStyle w:val="TOC2"/>
        <w:rPr>
          <w:rFonts w:asciiTheme="minorHAnsi" w:eastAsiaTheme="minorEastAsia" w:hAnsiTheme="minorHAnsi" w:cstheme="minorBidi"/>
          <w:noProof/>
          <w:sz w:val="22"/>
          <w:szCs w:val="22"/>
          <w:lang w:eastAsia="en-US" w:bidi="ar-SA"/>
        </w:rPr>
      </w:pPr>
      <w:hyperlink w:anchor="_Toc90500049" w:history="1">
        <w:r w:rsidR="007C3070" w:rsidRPr="008366DA">
          <w:rPr>
            <w:rStyle w:val="Hyperlink"/>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BC34F8">
          <w:rPr>
            <w:noProof/>
            <w:webHidden/>
          </w:rPr>
          <w:t>6</w:t>
        </w:r>
        <w:r w:rsidR="007C3070">
          <w:rPr>
            <w:noProof/>
            <w:webHidden/>
          </w:rPr>
          <w:fldChar w:fldCharType="end"/>
        </w:r>
      </w:hyperlink>
    </w:p>
    <w:p w14:paraId="1CEBF05B" w14:textId="1D2D3898" w:rsidR="007C3070" w:rsidRDefault="0066045E">
      <w:pPr>
        <w:pStyle w:val="TOC2"/>
        <w:rPr>
          <w:rFonts w:asciiTheme="minorHAnsi" w:eastAsiaTheme="minorEastAsia" w:hAnsiTheme="minorHAnsi" w:cstheme="minorBidi"/>
          <w:noProof/>
          <w:sz w:val="22"/>
          <w:szCs w:val="22"/>
          <w:lang w:eastAsia="en-US" w:bidi="ar-SA"/>
        </w:rPr>
      </w:pPr>
      <w:hyperlink w:anchor="_Toc90500050" w:history="1">
        <w:r w:rsidR="007C3070" w:rsidRPr="008366DA">
          <w:rPr>
            <w:rStyle w:val="Hyperlink"/>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BC34F8">
          <w:rPr>
            <w:noProof/>
            <w:webHidden/>
          </w:rPr>
          <w:t>6</w:t>
        </w:r>
        <w:r w:rsidR="007C3070">
          <w:rPr>
            <w:noProof/>
            <w:webHidden/>
          </w:rPr>
          <w:fldChar w:fldCharType="end"/>
        </w:r>
      </w:hyperlink>
    </w:p>
    <w:p w14:paraId="227096CC" w14:textId="605F25BC" w:rsidR="007C3070" w:rsidRDefault="0066045E">
      <w:pPr>
        <w:pStyle w:val="TO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Hyperlink"/>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BC34F8">
          <w:rPr>
            <w:noProof/>
            <w:webHidden/>
          </w:rPr>
          <w:t>6</w:t>
        </w:r>
        <w:r w:rsidR="007C3070">
          <w:rPr>
            <w:noProof/>
            <w:webHidden/>
          </w:rPr>
          <w:fldChar w:fldCharType="end"/>
        </w:r>
      </w:hyperlink>
    </w:p>
    <w:p w14:paraId="5455CB60" w14:textId="637A06C7" w:rsidR="007C3070" w:rsidRDefault="0066045E">
      <w:pPr>
        <w:pStyle w:val="TO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Hyperlink"/>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BC34F8">
          <w:rPr>
            <w:noProof/>
            <w:webHidden/>
          </w:rPr>
          <w:t>6</w:t>
        </w:r>
        <w:r w:rsidR="007C3070">
          <w:rPr>
            <w:noProof/>
            <w:webHidden/>
          </w:rPr>
          <w:fldChar w:fldCharType="end"/>
        </w:r>
      </w:hyperlink>
    </w:p>
    <w:p w14:paraId="7A6815B6" w14:textId="0E5C48A4" w:rsidR="007C3070" w:rsidRDefault="0066045E">
      <w:pPr>
        <w:pStyle w:val="TO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Hyperlink"/>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BC34F8">
          <w:rPr>
            <w:noProof/>
            <w:webHidden/>
          </w:rPr>
          <w:t>7</w:t>
        </w:r>
        <w:r w:rsidR="007C3070">
          <w:rPr>
            <w:noProof/>
            <w:webHidden/>
          </w:rPr>
          <w:fldChar w:fldCharType="end"/>
        </w:r>
      </w:hyperlink>
    </w:p>
    <w:p w14:paraId="0615E048" w14:textId="2B656B04" w:rsidR="007C3070" w:rsidRDefault="0066045E">
      <w:pPr>
        <w:pStyle w:val="TO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Hyperlink"/>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BC34F8">
          <w:rPr>
            <w:noProof/>
            <w:webHidden/>
          </w:rPr>
          <w:t>7</w:t>
        </w:r>
        <w:r w:rsidR="007C3070">
          <w:rPr>
            <w:noProof/>
            <w:webHidden/>
          </w:rPr>
          <w:fldChar w:fldCharType="end"/>
        </w:r>
      </w:hyperlink>
    </w:p>
    <w:p w14:paraId="1049D2B2" w14:textId="0FC4AA93" w:rsidR="007C3070" w:rsidRDefault="0066045E">
      <w:pPr>
        <w:pStyle w:val="TO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Hyperlink"/>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BC34F8">
          <w:rPr>
            <w:noProof/>
            <w:webHidden/>
          </w:rPr>
          <w:t>7</w:t>
        </w:r>
        <w:r w:rsidR="007C3070">
          <w:rPr>
            <w:noProof/>
            <w:webHidden/>
          </w:rPr>
          <w:fldChar w:fldCharType="end"/>
        </w:r>
      </w:hyperlink>
    </w:p>
    <w:p w14:paraId="7B24B467" w14:textId="772CB9FD" w:rsidR="007C3070" w:rsidRDefault="0066045E">
      <w:pPr>
        <w:pStyle w:val="TO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Hyperlink"/>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BC34F8">
          <w:rPr>
            <w:noProof/>
            <w:webHidden/>
          </w:rPr>
          <w:t>7</w:t>
        </w:r>
        <w:r w:rsidR="007C3070">
          <w:rPr>
            <w:noProof/>
            <w:webHidden/>
          </w:rPr>
          <w:fldChar w:fldCharType="end"/>
        </w:r>
      </w:hyperlink>
    </w:p>
    <w:p w14:paraId="4A29C708" w14:textId="67266FBB" w:rsidR="007C3070" w:rsidRDefault="0066045E">
      <w:pPr>
        <w:pStyle w:val="TO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Hyperlink"/>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BC34F8">
          <w:rPr>
            <w:noProof/>
            <w:webHidden/>
          </w:rPr>
          <w:t>9</w:t>
        </w:r>
        <w:r w:rsidR="007C3070">
          <w:rPr>
            <w:noProof/>
            <w:webHidden/>
          </w:rPr>
          <w:fldChar w:fldCharType="end"/>
        </w:r>
      </w:hyperlink>
    </w:p>
    <w:p w14:paraId="3FC5623C" w14:textId="78A46068" w:rsidR="007C3070" w:rsidRDefault="0066045E">
      <w:pPr>
        <w:pStyle w:val="TO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Hyperlink"/>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BC34F8">
          <w:rPr>
            <w:noProof/>
            <w:webHidden/>
          </w:rPr>
          <w:t>10</w:t>
        </w:r>
        <w:r w:rsidR="007C3070">
          <w:rPr>
            <w:noProof/>
            <w:webHidden/>
          </w:rPr>
          <w:fldChar w:fldCharType="end"/>
        </w:r>
      </w:hyperlink>
    </w:p>
    <w:p w14:paraId="125679F5" w14:textId="71B1AEFD" w:rsidR="007C3070" w:rsidRDefault="0066045E">
      <w:pPr>
        <w:pStyle w:val="TOC2"/>
        <w:rPr>
          <w:rFonts w:asciiTheme="minorHAnsi" w:eastAsiaTheme="minorEastAsia" w:hAnsiTheme="minorHAnsi" w:cstheme="minorBidi"/>
          <w:noProof/>
          <w:sz w:val="22"/>
          <w:szCs w:val="22"/>
          <w:lang w:eastAsia="en-US" w:bidi="ar-SA"/>
        </w:rPr>
      </w:pPr>
      <w:hyperlink w:anchor="_Toc90500059" w:history="1">
        <w:r w:rsidR="007C3070" w:rsidRPr="008366DA">
          <w:rPr>
            <w:rStyle w:val="Hyperlink"/>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BC34F8">
          <w:rPr>
            <w:noProof/>
            <w:webHidden/>
          </w:rPr>
          <w:t>10</w:t>
        </w:r>
        <w:r w:rsidR="007C3070">
          <w:rPr>
            <w:noProof/>
            <w:webHidden/>
          </w:rPr>
          <w:fldChar w:fldCharType="end"/>
        </w:r>
      </w:hyperlink>
    </w:p>
    <w:p w14:paraId="1A915D89" w14:textId="4409BFC9" w:rsidR="007C3070" w:rsidRDefault="0066045E">
      <w:pPr>
        <w:pStyle w:val="TOC2"/>
        <w:rPr>
          <w:rFonts w:asciiTheme="minorHAnsi" w:eastAsiaTheme="minorEastAsia" w:hAnsiTheme="minorHAnsi" w:cstheme="minorBidi"/>
          <w:noProof/>
          <w:sz w:val="22"/>
          <w:szCs w:val="22"/>
          <w:lang w:eastAsia="en-US" w:bidi="ar-SA"/>
        </w:rPr>
      </w:pPr>
      <w:hyperlink w:anchor="_Toc90500060" w:history="1">
        <w:r w:rsidR="007C3070" w:rsidRPr="008366DA">
          <w:rPr>
            <w:rStyle w:val="Hyperlink"/>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BC34F8">
          <w:rPr>
            <w:noProof/>
            <w:webHidden/>
          </w:rPr>
          <w:t>10</w:t>
        </w:r>
        <w:r w:rsidR="007C3070">
          <w:rPr>
            <w:noProof/>
            <w:webHidden/>
          </w:rPr>
          <w:fldChar w:fldCharType="end"/>
        </w:r>
      </w:hyperlink>
    </w:p>
    <w:p w14:paraId="55BE06B8" w14:textId="6E3E13FA" w:rsidR="007C3070" w:rsidRDefault="0066045E">
      <w:pPr>
        <w:pStyle w:val="TO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Hyperlink"/>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BC34F8">
          <w:rPr>
            <w:noProof/>
            <w:webHidden/>
          </w:rPr>
          <w:t>11</w:t>
        </w:r>
        <w:r w:rsidR="007C3070">
          <w:rPr>
            <w:noProof/>
            <w:webHidden/>
          </w:rPr>
          <w:fldChar w:fldCharType="end"/>
        </w:r>
      </w:hyperlink>
    </w:p>
    <w:p w14:paraId="4BA721B3" w14:textId="7614924A"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w:t>
      </w:r>
      <w:r w:rsidR="00252DC9">
        <w:t xml:space="preserve"> </w:t>
      </w:r>
      <w:r w:rsidR="003613A4">
        <w:t xml:space="preserve">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15064E">
      <w:pPr>
        <w:pStyle w:val="ListParagraph"/>
        <w:numPr>
          <w:ilvl w:val="0"/>
          <w:numId w:val="2"/>
        </w:numPr>
      </w:pPr>
      <w:r>
        <w:t xml:space="preserve">Nhóm 4 </w:t>
      </w:r>
      <w:r w:rsidR="008A60DC">
        <w:t>sinh viên</w:t>
      </w:r>
    </w:p>
    <w:p w14:paraId="6856A6CB" w14:textId="69CC6D2F" w:rsidR="009F0F85" w:rsidRPr="004A60F2" w:rsidRDefault="009F0F85" w:rsidP="0015064E">
      <w:pPr>
        <w:pStyle w:val="ListParagraph"/>
        <w:numPr>
          <w:ilvl w:val="0"/>
          <w:numId w:val="2"/>
        </w:numPr>
      </w:pPr>
      <w:r w:rsidRPr="004A60F2">
        <w:t xml:space="preserve">Ngày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A3FF2D5" w:rsidR="00253719" w:rsidRDefault="00253719" w:rsidP="0015064E">
      <w:pPr>
        <w:pStyle w:val="ListParagraph"/>
        <w:numPr>
          <w:ilvl w:val="0"/>
          <w:numId w:val="3"/>
        </w:numPr>
      </w:pPr>
      <w:r w:rsidRPr="00253719">
        <w:t>Mỗi SV đều phải có t</w:t>
      </w:r>
      <w:r>
        <w:t>ài khoản GitHub cá nhân.</w:t>
      </w:r>
    </w:p>
    <w:p w14:paraId="0A6B2316" w14:textId="77777777" w:rsidR="00C3274F" w:rsidRDefault="00C3274F" w:rsidP="0015064E">
      <w:pPr>
        <w:pStyle w:val="ListParagraph"/>
        <w:numPr>
          <w:ilvl w:val="0"/>
          <w:numId w:val="3"/>
        </w:numPr>
      </w:pPr>
      <w:r>
        <w:t>Tài khoản GitHub cá nhân.</w:t>
      </w:r>
    </w:p>
    <w:p w14:paraId="4B2DBF02" w14:textId="77777777" w:rsidR="00C3274F" w:rsidRDefault="00C3274F" w:rsidP="00C3274F">
      <w:pPr>
        <w:pStyle w:val="ListParagraph"/>
        <w:ind w:left="720"/>
      </w:pPr>
      <w:r>
        <w:t xml:space="preserve">Nguyễn Tất Thành : </w:t>
      </w:r>
      <w:r w:rsidRPr="00647044">
        <w:t>https://github.com/</w:t>
      </w:r>
      <w:r>
        <w:t>thanh230699</w:t>
      </w:r>
    </w:p>
    <w:p w14:paraId="35059C86" w14:textId="77777777" w:rsidR="00C3274F" w:rsidRDefault="00C3274F" w:rsidP="00C3274F">
      <w:pPr>
        <w:pStyle w:val="ListParagraph"/>
        <w:ind w:left="720"/>
      </w:pPr>
      <w:r>
        <w:t xml:space="preserve">Ngô Đình Long: </w:t>
      </w:r>
      <w:r w:rsidRPr="00647044">
        <w:t>https://github.com/ztieuma1998z</w:t>
      </w:r>
    </w:p>
    <w:p w14:paraId="335290A1" w14:textId="77777777" w:rsidR="00C3274F" w:rsidRDefault="00C3274F" w:rsidP="00C3274F">
      <w:pPr>
        <w:pStyle w:val="ListParagraph"/>
        <w:ind w:left="720"/>
      </w:pPr>
      <w:r>
        <w:t xml:space="preserve">Trần Đoàn Vũ: </w:t>
      </w:r>
      <w:r w:rsidRPr="00CD09CE">
        <w:t>https://github.com/vuyycc</w:t>
      </w:r>
    </w:p>
    <w:p w14:paraId="01834310" w14:textId="77777777" w:rsidR="00C3274F" w:rsidRDefault="00C3274F" w:rsidP="00C3274F">
      <w:pPr>
        <w:pStyle w:val="ListParagraph"/>
        <w:ind w:left="720"/>
      </w:pPr>
      <w:r>
        <w:t xml:space="preserve">Vũ Hoàng Tuấn: </w:t>
      </w:r>
      <w:r w:rsidRPr="009D5C3B">
        <w:t>https://github.com/</w:t>
      </w:r>
      <w:r>
        <w:t>TuanVH99</w:t>
      </w:r>
    </w:p>
    <w:p w14:paraId="41E72BA0" w14:textId="77777777" w:rsidR="00C3274F" w:rsidRDefault="00C3274F" w:rsidP="0015064E">
      <w:pPr>
        <w:pStyle w:val="ListParagraph"/>
        <w:numPr>
          <w:ilvl w:val="0"/>
          <w:numId w:val="3"/>
        </w:numPr>
      </w:pPr>
      <w:r>
        <w:t>Tạo một Repository chung cho cả nhóm chứa toàn bộ chương trình</w:t>
      </w:r>
    </w:p>
    <w:p w14:paraId="72538D93" w14:textId="338F2327" w:rsidR="00C3274F" w:rsidRDefault="0066045E" w:rsidP="00C3274F">
      <w:pPr>
        <w:pStyle w:val="ListParagraph"/>
        <w:ind w:left="720"/>
      </w:pPr>
      <w:hyperlink r:id="rId13" w:history="1">
        <w:r w:rsidR="00C3274F" w:rsidRPr="0079560D">
          <w:rPr>
            <w:rStyle w:val="Hyperlink"/>
          </w:rPr>
          <w:t>https://github.com/ztieuma1998z/microsoft-teams-apps-2048-tournament.git</w:t>
        </w:r>
      </w:hyperlink>
    </w:p>
    <w:p w14:paraId="4CF788C9" w14:textId="794A849A" w:rsidR="00253719" w:rsidRDefault="009C41F9" w:rsidP="0015064E">
      <w:pPr>
        <w:pStyle w:val="ListParagraph"/>
        <w:numPr>
          <w:ilvl w:val="0"/>
          <w:numId w:val="3"/>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15064E">
      <w:pPr>
        <w:pStyle w:val="ListParagraph"/>
        <w:numPr>
          <w:ilvl w:val="0"/>
          <w:numId w:val="3"/>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15064E">
      <w:pPr>
        <w:pStyle w:val="ListParagraph"/>
        <w:numPr>
          <w:ilvl w:val="2"/>
          <w:numId w:val="3"/>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15064E">
      <w:pPr>
        <w:pStyle w:val="ListParagraph"/>
        <w:numPr>
          <w:ilvl w:val="0"/>
          <w:numId w:val="3"/>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C71AF5">
      <w:pPr>
        <w:rPr>
          <w:rStyle w:val="Strong"/>
        </w:rPr>
      </w:pPr>
    </w:p>
    <w:p w14:paraId="431F6B75" w14:textId="77777777" w:rsidR="003473EC" w:rsidRPr="00252DC9" w:rsidRDefault="003473EC">
      <w:pPr>
        <w:widowControl/>
        <w:suppressAutoHyphens w:val="0"/>
        <w:spacing w:after="0" w:line="240" w:lineRule="auto"/>
        <w:jc w:val="left"/>
        <w:rPr>
          <w:rStyle w:val="Strong"/>
        </w:rPr>
      </w:pPr>
      <w:r w:rsidRPr="00252DC9">
        <w:rPr>
          <w:rStyle w:val="Strong"/>
        </w:rPr>
        <w:br w:type="page"/>
      </w:r>
    </w:p>
    <w:p w14:paraId="68AF8ED9" w14:textId="265FCFF4" w:rsidR="00F34A9B" w:rsidRPr="005A1FB4" w:rsidRDefault="00F34A9B" w:rsidP="005A1FB4">
      <w:pPr>
        <w:pStyle w:val="NormalH"/>
        <w:jc w:val="both"/>
        <w:rPr>
          <w:color w:val="951B13"/>
        </w:rPr>
        <w:sectPr w:rsidR="00F34A9B" w:rsidRPr="005A1FB4"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90500035"/>
      <w:r>
        <w:lastRenderedPageBreak/>
        <w:t>Giới thiệu dự án</w:t>
      </w:r>
      <w:bookmarkEnd w:id="0"/>
    </w:p>
    <w:p w14:paraId="1D0DE2F3" w14:textId="0770349E" w:rsidR="00587AEE" w:rsidRDefault="009E2E20" w:rsidP="009E2E20">
      <w:pPr>
        <w:pStyle w:val="Heading2"/>
      </w:pPr>
      <w:bookmarkStart w:id="1" w:name="_Toc90500036"/>
      <w:r>
        <w:t xml:space="preserve">Mô tả </w:t>
      </w:r>
      <w:r w:rsidR="00BA730B">
        <w:t>dự án</w:t>
      </w:r>
      <w:bookmarkEnd w:id="1"/>
    </w:p>
    <w:p w14:paraId="769F34E9" w14:textId="71119049" w:rsidR="00BA730B" w:rsidRDefault="00C3274F" w:rsidP="00BA730B">
      <w:pPr>
        <w:rPr>
          <w:i/>
          <w:iCs/>
        </w:rPr>
      </w:pPr>
      <w:r>
        <w:rPr>
          <w:i/>
          <w:iCs/>
        </w:rPr>
        <w:t>Đây là một ứng dụng trò chơi cổ điển trên Teams.</w:t>
      </w:r>
    </w:p>
    <w:p w14:paraId="49D94238" w14:textId="4203DA61" w:rsidR="00C3274F" w:rsidRPr="000E098D" w:rsidRDefault="00C3274F" w:rsidP="00BA730B">
      <w:pPr>
        <w:rPr>
          <w:i/>
          <w:iCs/>
        </w:rPr>
      </w:pPr>
      <w:r>
        <w:rPr>
          <w:i/>
          <w:iCs/>
        </w:rPr>
        <w:t>Ứng dụng 2048 được hỗ trợ trên tất cả các nền tảng – Máy tính để bàn, IOS và máy khách Android của Team. Sẵn sàng triển khai như một phần của đăng ký Microsoft 365 hiện có của bạn.</w:t>
      </w:r>
    </w:p>
    <w:p w14:paraId="292D8DFA" w14:textId="13904858" w:rsidR="00BA730B" w:rsidRDefault="00BA730B" w:rsidP="00BA730B">
      <w:pPr>
        <w:pStyle w:val="Heading2"/>
      </w:pPr>
      <w:bookmarkStart w:id="2" w:name="_Toc90500037"/>
      <w:r>
        <w:t>Công cụ quản lý</w:t>
      </w:r>
      <w:bookmarkEnd w:id="2"/>
    </w:p>
    <w:p w14:paraId="4E835A9D" w14:textId="77777777" w:rsidR="00C3274F" w:rsidRDefault="00DA5CCC" w:rsidP="00587AEE">
      <w:pPr>
        <w:rPr>
          <w:color w:val="FF0000"/>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p>
    <w:p w14:paraId="126A1A8F" w14:textId="5B11A211" w:rsidR="00D83F95" w:rsidRDefault="00C3274F" w:rsidP="00587AEE">
      <w:r w:rsidRPr="00C3274F">
        <w:t>https://github.com/ztieuma1998z/microsoft-teams-apps-2048-tournament.git</w:t>
      </w:r>
    </w:p>
    <w:p w14:paraId="22420DD7" w14:textId="77777777" w:rsidR="00DA5CCC" w:rsidRDefault="00DA5CCC" w:rsidP="00587AEE"/>
    <w:p w14:paraId="5E1510E8" w14:textId="23360A6C" w:rsidR="00A62F4F" w:rsidRDefault="00A62F4F" w:rsidP="00A62F4F">
      <w:pPr>
        <w:pStyle w:val="Heading1"/>
      </w:pPr>
      <w:bookmarkStart w:id="3" w:name="_Toc90500038"/>
      <w:r>
        <w:t>Các nhân sự tham gia dự án</w:t>
      </w:r>
      <w:bookmarkEnd w:id="3"/>
    </w:p>
    <w:p w14:paraId="416F62C7" w14:textId="068E44CF" w:rsidR="00587AEE" w:rsidRDefault="00587AEE" w:rsidP="00587AEE">
      <w:pPr>
        <w:pStyle w:val="Heading2"/>
      </w:pPr>
      <w:bookmarkStart w:id="4" w:name="_Toc90500039"/>
      <w:r>
        <w:t>Thông tin liên hệ phía khách hàng</w:t>
      </w:r>
      <w:bookmarkEnd w:id="4"/>
    </w:p>
    <w:p w14:paraId="2EDFAE56" w14:textId="77777777" w:rsidR="00C3274F" w:rsidRPr="001C04DA" w:rsidRDefault="00C3274F" w:rsidP="00C3274F">
      <w:pPr>
        <w:rPr>
          <w:i/>
          <w:iCs/>
        </w:rPr>
      </w:pPr>
      <w:bookmarkStart w:id="5" w:name="_Toc90500040"/>
      <w:r w:rsidRPr="001C04DA">
        <w:rPr>
          <w:i/>
          <w:iCs/>
        </w:rPr>
        <w:t xml:space="preserve">Anh </w:t>
      </w:r>
      <w:r>
        <w:rPr>
          <w:i/>
          <w:iCs/>
        </w:rPr>
        <w:t>Nguyễn Đức Tiến</w:t>
      </w:r>
      <w:r w:rsidRPr="001C04DA">
        <w:rPr>
          <w:i/>
          <w:iCs/>
        </w:rPr>
        <w:t xml:space="preserve">: </w:t>
      </w:r>
    </w:p>
    <w:p w14:paraId="0EE106C2" w14:textId="29B24F99" w:rsidR="00587AEE" w:rsidRDefault="00587AEE" w:rsidP="00587AEE">
      <w:pPr>
        <w:pStyle w:val="Heading2"/>
      </w:pPr>
      <w:r>
        <w:t xml:space="preserve">Thông tin </w:t>
      </w:r>
      <w:r w:rsidR="003E1613">
        <w:t>thành viên nhóm</w:t>
      </w:r>
      <w:bookmarkEnd w:id="5"/>
    </w:p>
    <w:p w14:paraId="325B59B4" w14:textId="33B85E0C" w:rsidR="0058075C" w:rsidRPr="001C04DA" w:rsidRDefault="0058075C" w:rsidP="0058075C">
      <w:pPr>
        <w:rPr>
          <w:i/>
          <w:iCs/>
        </w:rPr>
      </w:pPr>
      <w:r w:rsidRPr="001C04DA">
        <w:rPr>
          <w:i/>
          <w:iCs/>
        </w:rPr>
        <w:t xml:space="preserve">Lập trình viên:  </w:t>
      </w:r>
      <w:r w:rsidR="00C3274F">
        <w:rPr>
          <w:i/>
          <w:iCs/>
        </w:rPr>
        <w:t>Vũ Hoàng Tuấn</w:t>
      </w:r>
    </w:p>
    <w:p w14:paraId="4593EA16" w14:textId="77777777" w:rsidR="00C3274F" w:rsidRDefault="0058075C" w:rsidP="0058075C">
      <w:pPr>
        <w:rPr>
          <w:i/>
          <w:iCs/>
        </w:rPr>
      </w:pPr>
      <w:r w:rsidRPr="001C04DA">
        <w:rPr>
          <w:i/>
          <w:iCs/>
        </w:rPr>
        <w:t>Phiên dịch: Ng</w:t>
      </w:r>
      <w:r w:rsidR="00C3274F">
        <w:rPr>
          <w:i/>
          <w:iCs/>
        </w:rPr>
        <w:t>ô Đình Long</w:t>
      </w:r>
    </w:p>
    <w:p w14:paraId="41F409A6" w14:textId="77777777" w:rsidR="00C3274F" w:rsidRDefault="00C3274F" w:rsidP="0058075C">
      <w:pPr>
        <w:rPr>
          <w:i/>
          <w:iCs/>
        </w:rPr>
      </w:pPr>
      <w:r>
        <w:rPr>
          <w:i/>
          <w:iCs/>
        </w:rPr>
        <w:t>Quản trị cơ sở dữ liệu: Trần Đoàn Vũ</w:t>
      </w:r>
    </w:p>
    <w:p w14:paraId="025AC51D" w14:textId="10B5D5FF" w:rsidR="0058075C" w:rsidRPr="001C04DA" w:rsidRDefault="00C3274F" w:rsidP="0058075C">
      <w:pPr>
        <w:rPr>
          <w:i/>
          <w:iCs/>
        </w:rPr>
      </w:pPr>
      <w:r>
        <w:rPr>
          <w:i/>
          <w:iCs/>
        </w:rPr>
        <w:t>Tester: Nguyễn Tất Thành</w:t>
      </w:r>
      <w:r w:rsidR="0058075C" w:rsidRPr="001C04DA">
        <w:rPr>
          <w:i/>
          <w:iCs/>
        </w:rPr>
        <w:t xml:space="preserve"> </w:t>
      </w:r>
    </w:p>
    <w:p w14:paraId="1E7F1130" w14:textId="3C0E60F1" w:rsidR="00587AEE" w:rsidRDefault="00587AEE" w:rsidP="00587AEE">
      <w:pPr>
        <w:pStyle w:val="Heading2"/>
      </w:pPr>
      <w:bookmarkStart w:id="6" w:name="_Toc90500041"/>
      <w:r>
        <w:t>Phân chia vai trò của thành viên dự án và khách hàng</w:t>
      </w:r>
      <w:bookmarkEnd w:id="6"/>
    </w:p>
    <w:p w14:paraId="0DA48AF5" w14:textId="77777777" w:rsidR="00090789" w:rsidRDefault="00090789" w:rsidP="00090789">
      <w:pPr>
        <w:rPr>
          <w:i/>
          <w:iCs/>
        </w:rPr>
      </w:pPr>
      <w:r>
        <w:rPr>
          <w:i/>
          <w:iCs/>
        </w:rPr>
        <w:t>Mỗi thành viên trong dự án đều có một vai trò, trách nhiệm, tầm ảnh hưởng khác nhau.</w:t>
      </w:r>
    </w:p>
    <w:p w14:paraId="7C7383B6" w14:textId="0F6ECC9F" w:rsidR="00090789" w:rsidRDefault="00090789" w:rsidP="00090789">
      <w:pPr>
        <w:rPr>
          <w:i/>
          <w:iCs/>
        </w:rPr>
      </w:pPr>
      <w:r>
        <w:rPr>
          <w:i/>
          <w:iCs/>
        </w:rPr>
        <w:t>Ban lãnh đạo: Trần Đoàn Vũ là người có quyền bổ nhiệm người quản lý dự án và tổ dự án. Ban lãnh đạo có vai trò quyết định trong việc phê duyệt mục đích, mục tiêu của dự án.</w:t>
      </w:r>
    </w:p>
    <w:p w14:paraId="28ACAC75" w14:textId="5F945648" w:rsidR="00090789" w:rsidRPr="001C04DA" w:rsidRDefault="00090789" w:rsidP="00090789">
      <w:pPr>
        <w:rPr>
          <w:i/>
          <w:iCs/>
        </w:rPr>
      </w:pPr>
      <w:r>
        <w:rPr>
          <w:i/>
          <w:iCs/>
        </w:rPr>
        <w:t xml:space="preserve">Thư Ký: </w:t>
      </w:r>
      <w:r w:rsidR="000B727D">
        <w:rPr>
          <w:i/>
          <w:iCs/>
        </w:rPr>
        <w:t xml:space="preserve">Ngô Đình Long </w:t>
      </w:r>
      <w:r>
        <w:rPr>
          <w:i/>
          <w:iCs/>
        </w:rPr>
        <w:t>Người nắm rõ hoạt động dự án để báo cáo cho Ban lãnh đạo.</w:t>
      </w:r>
    </w:p>
    <w:p w14:paraId="7690CB7C" w14:textId="1D42D031" w:rsidR="00090789" w:rsidRDefault="00090789" w:rsidP="00090789">
      <w:pPr>
        <w:rPr>
          <w:i/>
          <w:iCs/>
        </w:rPr>
      </w:pPr>
      <w:r>
        <w:rPr>
          <w:i/>
          <w:iCs/>
        </w:rPr>
        <w:t>Người quản lý dự án: Nguyễn Tất Thành - Chịu trách nhiệm chính về kết quả của dự án. Có vai trò chủ chốt trong việc xác định các mục đích và mục tiêu, xây dựng các kế hoặc dự án, đảm bảo dự án được thực hiện có hiệu lực và hiệu quả.</w:t>
      </w:r>
    </w:p>
    <w:p w14:paraId="2BDB4351" w14:textId="77CB92FB" w:rsidR="00090789" w:rsidRDefault="00090789" w:rsidP="00090789">
      <w:pPr>
        <w:rPr>
          <w:i/>
          <w:iCs/>
        </w:rPr>
      </w:pPr>
      <w:r>
        <w:rPr>
          <w:i/>
          <w:iCs/>
        </w:rPr>
        <w:t xml:space="preserve">Tổ dự án: </w:t>
      </w:r>
      <w:r w:rsidR="000B727D">
        <w:rPr>
          <w:i/>
          <w:iCs/>
        </w:rPr>
        <w:t>Có Vũ Hoàng Tuấn l</w:t>
      </w:r>
      <w:r>
        <w:rPr>
          <w:i/>
          <w:iCs/>
        </w:rPr>
        <w:t>à tập thể hỗ trợ cho người quản lý dự án để thực hiện thành công dự án. Nhóm này được điều động tham gia khi dự án hình thành và bị giải tán khi dự án kết thúc. Tổ dự án cung cấp thông tin để lập kế hoạch thực hiện dự án, các công việc phải làm, các sản phẩn chuyển giao và các ước lượng.</w:t>
      </w:r>
    </w:p>
    <w:p w14:paraId="15B24A3A" w14:textId="77777777" w:rsidR="00090789" w:rsidRDefault="00090789" w:rsidP="00090789">
      <w:pPr>
        <w:rPr>
          <w:i/>
          <w:iCs/>
        </w:rPr>
      </w:pPr>
      <w:r>
        <w:rPr>
          <w:i/>
          <w:iCs/>
        </w:rPr>
        <w:t>Các nhóm hỗ trợ (có thể có nhiều hay ít, tùy từng dự án): nhóm tư vấn, nhóm kỹ thuật, nhóm thư ký…</w:t>
      </w:r>
    </w:p>
    <w:p w14:paraId="73D657B4" w14:textId="77777777" w:rsidR="00090789" w:rsidRDefault="00090789" w:rsidP="00090789">
      <w:pPr>
        <w:rPr>
          <w:i/>
          <w:iCs/>
        </w:rPr>
      </w:pPr>
      <w:r>
        <w:rPr>
          <w:i/>
          <w:iCs/>
        </w:rPr>
        <w:t>Người tài trợ dự án: là đơn vị hay tổ chức cấp tiền cho dự án. Có quyền quyết định cho dự án tiếp tục thực hiện hay tạm dừng.</w:t>
      </w:r>
    </w:p>
    <w:p w14:paraId="00EF7CEB" w14:textId="77777777" w:rsidR="00090789" w:rsidRDefault="00090789" w:rsidP="00090789">
      <w:pPr>
        <w:rPr>
          <w:i/>
          <w:iCs/>
        </w:rPr>
      </w:pPr>
      <w:r>
        <w:rPr>
          <w:i/>
          <w:iCs/>
        </w:rPr>
        <w:t>Khách hàng: Nguyễn Đức Tiến là cá nhân thụ hưởng kết quả dự án, người sử dụng cuối của hệ thống. Nêu yêu cầu, cử người hỗ trọ dự án. Là người chủ yếu nghiệm thu kết quả.</w:t>
      </w: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90500042"/>
      <w:r>
        <w:t>Khảo sát dự án</w:t>
      </w:r>
      <w:bookmarkEnd w:id="7"/>
    </w:p>
    <w:p w14:paraId="6C97568B" w14:textId="18C7080E" w:rsidR="00BA42BC" w:rsidRDefault="00927469" w:rsidP="00A9178E">
      <w:pPr>
        <w:pStyle w:val="Heading2"/>
      </w:pPr>
      <w:bookmarkStart w:id="8" w:name="_Toc90500043"/>
      <w:r>
        <w:t>Tóm tắt về ứng dụng</w:t>
      </w:r>
      <w:bookmarkEnd w:id="8"/>
    </w:p>
    <w:p w14:paraId="5740FD47" w14:textId="77777777" w:rsidR="000B6B4A" w:rsidRDefault="00927469" w:rsidP="0015064E">
      <w:pPr>
        <w:pStyle w:val="ListParagraph"/>
        <w:numPr>
          <w:ilvl w:val="0"/>
          <w:numId w:val="6"/>
        </w:numPr>
        <w:rPr>
          <w:i/>
          <w:iCs/>
        </w:rPr>
      </w:pPr>
      <w:r>
        <w:rPr>
          <w:i/>
          <w:iCs/>
        </w:rPr>
        <w:t>Khoảng 5 dòng về ý nghĩa sử dụng của mã nguồn</w:t>
      </w:r>
      <w:r w:rsidR="000B6B4A">
        <w:rPr>
          <w:i/>
          <w:iCs/>
        </w:rPr>
        <w:t xml:space="preserve">: </w:t>
      </w:r>
    </w:p>
    <w:p w14:paraId="33EF8649" w14:textId="2FF1133B" w:rsidR="00927469" w:rsidRDefault="000B6B4A" w:rsidP="000B6B4A">
      <w:pPr>
        <w:pStyle w:val="ListParagraph"/>
        <w:ind w:left="720"/>
        <w:rPr>
          <w:i/>
          <w:iCs/>
        </w:rPr>
      </w:pPr>
      <w:r>
        <w:rPr>
          <w:i/>
          <w:iCs/>
        </w:rPr>
        <w:t>Biết cách deloy app</w:t>
      </w:r>
    </w:p>
    <w:p w14:paraId="4E7B8192" w14:textId="33938D1A" w:rsidR="000B6B4A" w:rsidRDefault="000B6B4A" w:rsidP="000B6B4A">
      <w:pPr>
        <w:pStyle w:val="ListParagraph"/>
        <w:ind w:left="720"/>
        <w:rPr>
          <w:i/>
          <w:iCs/>
        </w:rPr>
      </w:pPr>
      <w:r>
        <w:rPr>
          <w:i/>
          <w:iCs/>
        </w:rPr>
        <w:t>Sử dụng mã nguồn có giấy phép MIT</w:t>
      </w:r>
    </w:p>
    <w:p w14:paraId="3E98EAB9" w14:textId="431FE600" w:rsidR="000B6B4A" w:rsidRDefault="000B6B4A" w:rsidP="000B6B4A">
      <w:pPr>
        <w:pStyle w:val="ListParagraph"/>
        <w:ind w:left="720"/>
        <w:rPr>
          <w:i/>
          <w:iCs/>
        </w:rPr>
      </w:pPr>
      <w:r>
        <w:rPr>
          <w:i/>
          <w:iCs/>
        </w:rPr>
        <w:t>Debug chương trình</w:t>
      </w:r>
    </w:p>
    <w:p w14:paraId="39C75D0D" w14:textId="126D1235" w:rsidR="000B6B4A" w:rsidRDefault="000B6B4A" w:rsidP="000B6B4A">
      <w:pPr>
        <w:pStyle w:val="ListParagraph"/>
        <w:ind w:left="720"/>
        <w:rPr>
          <w:i/>
          <w:iCs/>
        </w:rPr>
      </w:pPr>
      <w:r>
        <w:rPr>
          <w:i/>
          <w:iCs/>
        </w:rPr>
        <w:t>Quản lý mã nguồn và chia sẻ git</w:t>
      </w:r>
    </w:p>
    <w:p w14:paraId="7D603638" w14:textId="0E72E383" w:rsidR="000B6B4A" w:rsidRDefault="000B6B4A" w:rsidP="000B6B4A">
      <w:pPr>
        <w:pStyle w:val="ListParagraph"/>
        <w:ind w:left="720"/>
        <w:rPr>
          <w:i/>
          <w:iCs/>
        </w:rPr>
      </w:pPr>
      <w:r>
        <w:rPr>
          <w:i/>
          <w:iCs/>
        </w:rPr>
        <w:t>Xây dựng trò chơi giải trí đơn giản</w:t>
      </w:r>
    </w:p>
    <w:p w14:paraId="66C81C34" w14:textId="2F0ED67F" w:rsidR="00927469" w:rsidRDefault="00927469" w:rsidP="0015064E">
      <w:pPr>
        <w:pStyle w:val="ListParagraph"/>
        <w:numPr>
          <w:ilvl w:val="0"/>
          <w:numId w:val="6"/>
        </w:numPr>
        <w:rPr>
          <w:i/>
          <w:iCs/>
        </w:rPr>
      </w:pPr>
      <w:r>
        <w:rPr>
          <w:i/>
          <w:iCs/>
        </w:rPr>
        <w:t>Liệt kê khoảng 3-5 tính năng cơ bản</w:t>
      </w:r>
      <w:r w:rsidR="00B22B53">
        <w:rPr>
          <w:i/>
          <w:iCs/>
        </w:rPr>
        <w:t>:</w:t>
      </w:r>
    </w:p>
    <w:p w14:paraId="412FBCC5" w14:textId="4F3469C8" w:rsidR="005D27B9" w:rsidRDefault="005D27B9" w:rsidP="005D27B9">
      <w:pPr>
        <w:pStyle w:val="ListParagraph"/>
        <w:ind w:left="720"/>
        <w:rPr>
          <w:i/>
          <w:iCs/>
        </w:rPr>
      </w:pPr>
      <w:r>
        <w:rPr>
          <w:i/>
          <w:iCs/>
        </w:rPr>
        <w:t>Tạo giải đấu 2048</w:t>
      </w:r>
    </w:p>
    <w:p w14:paraId="737E2CDD" w14:textId="1BA438BC" w:rsidR="005D27B9" w:rsidRDefault="005D27B9" w:rsidP="005D27B9">
      <w:pPr>
        <w:pStyle w:val="ListParagraph"/>
        <w:ind w:left="720"/>
        <w:rPr>
          <w:i/>
          <w:iCs/>
        </w:rPr>
      </w:pPr>
      <w:r>
        <w:rPr>
          <w:i/>
          <w:iCs/>
        </w:rPr>
        <w:t>Tham gia giải đấu</w:t>
      </w:r>
    </w:p>
    <w:p w14:paraId="06214616" w14:textId="17A9E7B5" w:rsidR="005D27B9" w:rsidRDefault="005D27B9" w:rsidP="005D27B9">
      <w:pPr>
        <w:pStyle w:val="ListParagraph"/>
        <w:ind w:left="720"/>
        <w:rPr>
          <w:i/>
          <w:iCs/>
        </w:rPr>
      </w:pPr>
      <w:r>
        <w:rPr>
          <w:i/>
          <w:iCs/>
        </w:rPr>
        <w:t>Bảng xếp hạng giải đấu</w:t>
      </w:r>
    </w:p>
    <w:p w14:paraId="0B2A5862" w14:textId="77777777" w:rsidR="005D27B9" w:rsidRDefault="005D27B9" w:rsidP="005D27B9">
      <w:pPr>
        <w:pStyle w:val="ListParagraph"/>
        <w:ind w:left="720"/>
        <w:rPr>
          <w:i/>
          <w:iCs/>
        </w:rPr>
      </w:pPr>
      <w:r>
        <w:rPr>
          <w:i/>
          <w:iCs/>
        </w:rPr>
        <w:t xml:space="preserve">Đặt tên cho giải đấu </w:t>
      </w:r>
    </w:p>
    <w:p w14:paraId="6C2AC186" w14:textId="3A82D5C8" w:rsidR="005D27B9" w:rsidRPr="005D27B9" w:rsidRDefault="005D27B9" w:rsidP="005D27B9">
      <w:pPr>
        <w:rPr>
          <w:i/>
          <w:iCs/>
        </w:rPr>
      </w:pPr>
      <w:r>
        <w:rPr>
          <w:i/>
          <w:iCs/>
        </w:rPr>
        <w:t xml:space="preserve">           C</w:t>
      </w:r>
      <w:r w:rsidRPr="005D27B9">
        <w:rPr>
          <w:i/>
          <w:iCs/>
        </w:rPr>
        <w:t>ài đặt thời gian phù hợp</w:t>
      </w:r>
    </w:p>
    <w:p w14:paraId="45E2D1CB" w14:textId="191F5679" w:rsidR="00927469" w:rsidRDefault="00927469" w:rsidP="0015064E">
      <w:pPr>
        <w:pStyle w:val="ListParagraph"/>
        <w:numPr>
          <w:ilvl w:val="0"/>
          <w:numId w:val="6"/>
        </w:numPr>
        <w:rPr>
          <w:i/>
          <w:iCs/>
        </w:rPr>
      </w:pPr>
      <w:r>
        <w:rPr>
          <w:i/>
          <w:iCs/>
        </w:rPr>
        <w:t>Liệt kê 5 từ khóa công nghệ liên quan trong mã nguồn</w:t>
      </w:r>
      <w:r w:rsidR="00B22B53">
        <w:rPr>
          <w:i/>
          <w:iCs/>
        </w:rPr>
        <w:t>:</w:t>
      </w:r>
      <w:r>
        <w:rPr>
          <w:i/>
          <w:iCs/>
        </w:rPr>
        <w:t xml:space="preserve"> </w:t>
      </w:r>
      <w:r w:rsidR="000B6B4A">
        <w:rPr>
          <w:i/>
          <w:iCs/>
        </w:rPr>
        <w:t>NodeJs</w:t>
      </w:r>
      <w:r>
        <w:rPr>
          <w:i/>
          <w:iCs/>
        </w:rPr>
        <w:t xml:space="preserve">, </w:t>
      </w:r>
      <w:r w:rsidR="00090789">
        <w:rPr>
          <w:i/>
          <w:iCs/>
        </w:rPr>
        <w:t>TypeScript</w:t>
      </w:r>
      <w:r>
        <w:rPr>
          <w:i/>
          <w:iCs/>
        </w:rPr>
        <w:t xml:space="preserve">, </w:t>
      </w:r>
      <w:r w:rsidR="00090789">
        <w:rPr>
          <w:i/>
          <w:iCs/>
        </w:rPr>
        <w:t>SCS</w:t>
      </w:r>
      <w:r w:rsidR="000B6B4A">
        <w:rPr>
          <w:i/>
          <w:iCs/>
        </w:rPr>
        <w:t>S</w:t>
      </w:r>
      <w:r w:rsidR="00B22B53">
        <w:rPr>
          <w:i/>
          <w:iCs/>
        </w:rPr>
        <w:t xml:space="preserve">, </w:t>
      </w:r>
      <w:r w:rsidR="000B6B4A">
        <w:rPr>
          <w:i/>
          <w:iCs/>
        </w:rPr>
        <w:t>Tslint</w:t>
      </w:r>
      <w:r w:rsidR="00B22B53">
        <w:rPr>
          <w:i/>
          <w:iCs/>
        </w:rPr>
        <w:t xml:space="preserve">, </w:t>
      </w:r>
      <w:r w:rsidR="000B6B4A">
        <w:rPr>
          <w:i/>
          <w:iCs/>
        </w:rPr>
        <w:t xml:space="preserve">Fluent ui / react </w:t>
      </w:r>
    </w:p>
    <w:p w14:paraId="268CBC35" w14:textId="77777777" w:rsidR="00927469" w:rsidRPr="00927469" w:rsidRDefault="00927469" w:rsidP="00927469"/>
    <w:p w14:paraId="4EFA2D31" w14:textId="06405206" w:rsidR="00344D7B" w:rsidRDefault="00223405" w:rsidP="00A9178E">
      <w:pPr>
        <w:pStyle w:val="Heading2"/>
      </w:pPr>
      <w:bookmarkStart w:id="9" w:name="_Toc90500044"/>
      <w:r>
        <w:t>Thống kê</w:t>
      </w:r>
      <w:r w:rsidR="000F42AD">
        <w:t xml:space="preserve"> về mã nguồn</w:t>
      </w:r>
      <w:bookmarkEnd w:id="9"/>
    </w:p>
    <w:p w14:paraId="43BD7263" w14:textId="0FF3F1EB" w:rsidR="00B22B53" w:rsidRPr="00B22B53" w:rsidRDefault="00C509E2" w:rsidP="0015064E">
      <w:pPr>
        <w:pStyle w:val="ListParagraph"/>
        <w:numPr>
          <w:ilvl w:val="0"/>
          <w:numId w:val="6"/>
        </w:numPr>
        <w:rPr>
          <w:i/>
          <w:iCs/>
        </w:rPr>
      </w:pPr>
      <w:r>
        <w:rPr>
          <w:i/>
          <w:iCs/>
        </w:rPr>
        <w:t>Tìm tool hỗ trợ phân tích thông số mã nguồn (ví dụ Source Monitor, Code Metric</w:t>
      </w:r>
      <w:r w:rsidR="000D792D">
        <w:rPr>
          <w:i/>
          <w:iCs/>
        </w:rPr>
        <w:t>, Doxygen</w:t>
      </w:r>
      <w:r>
        <w:rPr>
          <w:i/>
          <w:iCs/>
        </w:rPr>
        <w:t>…)</w:t>
      </w:r>
    </w:p>
    <w:p w14:paraId="4A9D32AC" w14:textId="5E357402" w:rsidR="00223405" w:rsidRPr="00C179B2" w:rsidRDefault="00223405" w:rsidP="0015064E">
      <w:pPr>
        <w:pStyle w:val="ListParagraph"/>
        <w:numPr>
          <w:ilvl w:val="0"/>
          <w:numId w:val="6"/>
        </w:numPr>
        <w:rPr>
          <w:i/>
          <w:iCs/>
        </w:rPr>
      </w:pPr>
      <w:r w:rsidRPr="00C179B2">
        <w:rPr>
          <w:i/>
          <w:iCs/>
        </w:rPr>
        <w:t>Số lượng file</w:t>
      </w:r>
    </w:p>
    <w:p w14:paraId="34A839D2" w14:textId="21F531D4" w:rsidR="00223405" w:rsidRDefault="00223405" w:rsidP="0015064E">
      <w:pPr>
        <w:pStyle w:val="ListParagraph"/>
        <w:numPr>
          <w:ilvl w:val="1"/>
          <w:numId w:val="6"/>
        </w:numPr>
        <w:rPr>
          <w:i/>
          <w:iCs/>
        </w:rPr>
      </w:pPr>
      <w:r w:rsidRPr="00C179B2">
        <w:rPr>
          <w:i/>
          <w:iCs/>
        </w:rPr>
        <w:t>Số lượng dòng code</w:t>
      </w:r>
    </w:p>
    <w:p w14:paraId="56855A65" w14:textId="0DC9DD75" w:rsidR="00C01F07" w:rsidRDefault="00C01F07" w:rsidP="0015064E">
      <w:pPr>
        <w:pStyle w:val="ListParagraph"/>
        <w:numPr>
          <w:ilvl w:val="1"/>
          <w:numId w:val="6"/>
        </w:numPr>
        <w:rPr>
          <w:i/>
          <w:iCs/>
        </w:rPr>
      </w:pPr>
      <w:r>
        <w:rPr>
          <w:i/>
          <w:iCs/>
        </w:rPr>
        <w:t>Số lượng dòng chú thích</w:t>
      </w:r>
    </w:p>
    <w:p w14:paraId="1441976A" w14:textId="6E8D4BE8" w:rsidR="00C01F07" w:rsidRDefault="00C01F07" w:rsidP="0015064E">
      <w:pPr>
        <w:pStyle w:val="ListParagraph"/>
        <w:numPr>
          <w:ilvl w:val="1"/>
          <w:numId w:val="6"/>
        </w:numPr>
        <w:rPr>
          <w:i/>
          <w:iCs/>
        </w:rPr>
      </w:pPr>
      <w:r>
        <w:rPr>
          <w:i/>
          <w:iCs/>
        </w:rPr>
        <w:t xml:space="preserve">Độ phức tạp </w:t>
      </w:r>
      <w:r w:rsidR="00290676">
        <w:rPr>
          <w:i/>
          <w:iCs/>
        </w:rPr>
        <w:t>của file</w:t>
      </w:r>
    </w:p>
    <w:p w14:paraId="4FAD0714" w14:textId="4AEBF2C6" w:rsidR="00C01F07" w:rsidRDefault="00C01F07" w:rsidP="0015064E">
      <w:pPr>
        <w:pStyle w:val="ListParagraph"/>
        <w:numPr>
          <w:ilvl w:val="0"/>
          <w:numId w:val="6"/>
        </w:numPr>
        <w:rPr>
          <w:i/>
          <w:iCs/>
        </w:rPr>
      </w:pPr>
      <w:r>
        <w:rPr>
          <w:i/>
          <w:iCs/>
        </w:rPr>
        <w:t>Số lượng hàm</w:t>
      </w:r>
    </w:p>
    <w:p w14:paraId="40DF9E69" w14:textId="36137ECE" w:rsidR="004A6FCF" w:rsidRPr="00290676" w:rsidRDefault="00C01F07" w:rsidP="0015064E">
      <w:pPr>
        <w:pStyle w:val="ListParagraph"/>
        <w:numPr>
          <w:ilvl w:val="0"/>
          <w:numId w:val="6"/>
        </w:numPr>
        <w:rPr>
          <w:i/>
          <w:iCs/>
        </w:rPr>
      </w:pPr>
      <w:r>
        <w:rPr>
          <w:i/>
          <w:iCs/>
        </w:rPr>
        <w:t>Số lượng class</w:t>
      </w:r>
      <w:r w:rsidR="00290676">
        <w:rPr>
          <w:i/>
          <w:iCs/>
        </w:rPr>
        <w:t>, sơ đồ phân cấp class</w:t>
      </w:r>
    </w:p>
    <w:p w14:paraId="4D38759C" w14:textId="3CF55F2D" w:rsidR="000F42AD" w:rsidRPr="000F42AD" w:rsidRDefault="000F42AD" w:rsidP="000F42AD">
      <w:pPr>
        <w:pStyle w:val="Heading2"/>
      </w:pPr>
      <w:bookmarkStart w:id="10" w:name="_Toc90500045"/>
      <w:r>
        <w:t>Thống kê về hợp tác</w:t>
      </w:r>
      <w:bookmarkEnd w:id="10"/>
    </w:p>
    <w:p w14:paraId="2DFF37F7" w14:textId="26F2D740" w:rsidR="00C179B2" w:rsidRDefault="000F42AD" w:rsidP="0015064E">
      <w:pPr>
        <w:pStyle w:val="ListParagraph"/>
        <w:numPr>
          <w:ilvl w:val="0"/>
          <w:numId w:val="6"/>
        </w:numPr>
        <w:rPr>
          <w:i/>
          <w:iCs/>
        </w:rPr>
      </w:pPr>
      <w:r>
        <w:rPr>
          <w:i/>
          <w:iCs/>
        </w:rPr>
        <w:t>Số lượng collaborator tham dự (của dự án gốc)</w:t>
      </w:r>
    </w:p>
    <w:p w14:paraId="052824D9" w14:textId="0A4AE866" w:rsidR="000F42AD" w:rsidRDefault="000F42AD" w:rsidP="0015064E">
      <w:pPr>
        <w:pStyle w:val="ListParagraph"/>
        <w:numPr>
          <w:ilvl w:val="0"/>
          <w:numId w:val="6"/>
        </w:numPr>
        <w:rPr>
          <w:i/>
          <w:iCs/>
        </w:rPr>
      </w:pPr>
      <w:r>
        <w:rPr>
          <w:i/>
          <w:iCs/>
        </w:rPr>
        <w:t>Số lượt commit</w:t>
      </w:r>
    </w:p>
    <w:p w14:paraId="76C23A30" w14:textId="2C51144B" w:rsidR="000F42AD" w:rsidRDefault="000F42AD" w:rsidP="0015064E">
      <w:pPr>
        <w:pStyle w:val="ListParagraph"/>
        <w:numPr>
          <w:ilvl w:val="0"/>
          <w:numId w:val="6"/>
        </w:numPr>
        <w:rPr>
          <w:i/>
          <w:iCs/>
        </w:rPr>
      </w:pPr>
      <w:r>
        <w:rPr>
          <w:i/>
          <w:iCs/>
        </w:rPr>
        <w:t>Số branch</w:t>
      </w:r>
    </w:p>
    <w:p w14:paraId="3D845E02" w14:textId="1EC75019" w:rsidR="000F42AD" w:rsidRDefault="00887EF8" w:rsidP="0015064E">
      <w:pPr>
        <w:pStyle w:val="ListParagraph"/>
        <w:numPr>
          <w:ilvl w:val="0"/>
          <w:numId w:val="6"/>
        </w:numPr>
        <w:rPr>
          <w:i/>
          <w:iCs/>
        </w:rPr>
      </w:pPr>
      <w:r>
        <w:rPr>
          <w:i/>
          <w:iCs/>
        </w:rPr>
        <w:t>Thông tin về</w:t>
      </w:r>
      <w:r w:rsidR="00230289">
        <w:rPr>
          <w:i/>
          <w:iCs/>
        </w:rPr>
        <w:t xml:space="preserve"> 5 người tham gia dự án nguồn mở với số commit nhiều</w:t>
      </w:r>
      <w:r>
        <w:rPr>
          <w:i/>
          <w:iCs/>
        </w:rPr>
        <w:t xml:space="preserve"> nhất</w:t>
      </w:r>
    </w:p>
    <w:p w14:paraId="5F589DA5" w14:textId="5D7C78D6" w:rsidR="00887EF8" w:rsidRDefault="00887EF8" w:rsidP="0015064E">
      <w:pPr>
        <w:pStyle w:val="ListParagraph"/>
        <w:numPr>
          <w:ilvl w:val="1"/>
          <w:numId w:val="6"/>
        </w:numPr>
        <w:rPr>
          <w:i/>
          <w:iCs/>
        </w:rPr>
      </w:pPr>
      <w:r>
        <w:rPr>
          <w:i/>
          <w:iCs/>
        </w:rPr>
        <w:t>Tên đầy đủ</w:t>
      </w:r>
    </w:p>
    <w:p w14:paraId="0B348A07" w14:textId="14E7D957" w:rsidR="00887EF8" w:rsidRDefault="00887EF8" w:rsidP="0015064E">
      <w:pPr>
        <w:pStyle w:val="ListParagraph"/>
        <w:numPr>
          <w:ilvl w:val="1"/>
          <w:numId w:val="6"/>
        </w:numPr>
        <w:rPr>
          <w:i/>
          <w:iCs/>
        </w:rPr>
      </w:pPr>
      <w:r>
        <w:rPr>
          <w:i/>
          <w:iCs/>
        </w:rPr>
        <w:t>Link tài khoản Github</w:t>
      </w:r>
    </w:p>
    <w:p w14:paraId="1D89ADE2" w14:textId="128820BE" w:rsidR="00887EF8" w:rsidRDefault="00887EF8" w:rsidP="0015064E">
      <w:pPr>
        <w:pStyle w:val="ListParagraph"/>
        <w:numPr>
          <w:ilvl w:val="1"/>
          <w:numId w:val="6"/>
        </w:numPr>
        <w:rPr>
          <w:i/>
          <w:iCs/>
        </w:rPr>
      </w:pPr>
      <w:r>
        <w:rPr>
          <w:i/>
          <w:iCs/>
        </w:rPr>
        <w:lastRenderedPageBreak/>
        <w:t>Số repository có</w:t>
      </w:r>
    </w:p>
    <w:p w14:paraId="7188314F" w14:textId="5A37A564" w:rsidR="00947316" w:rsidRDefault="0089595C" w:rsidP="00A9178E">
      <w:pPr>
        <w:pStyle w:val="Heading2"/>
      </w:pPr>
      <w:bookmarkStart w:id="11" w:name="_Toc90500046"/>
      <w:r>
        <w:t>Kết quả chạy thử nghiệm</w:t>
      </w:r>
      <w:bookmarkEnd w:id="11"/>
    </w:p>
    <w:p w14:paraId="4A1F7132" w14:textId="70EAEEE8" w:rsidR="0089595C" w:rsidRPr="0089595C" w:rsidRDefault="005D27B9" w:rsidP="0089595C">
      <w:pPr>
        <w:rPr>
          <w:i/>
          <w:iCs/>
        </w:rPr>
      </w:pPr>
      <w:r>
        <w:rPr>
          <w:i/>
          <w:iCs/>
        </w:rPr>
        <w:t>Chạy thử</w:t>
      </w:r>
      <w:r w:rsidR="000B6B4A">
        <w:rPr>
          <w:i/>
          <w:iCs/>
        </w:rPr>
        <w:t xml:space="preserve"> nhưng không thành công vì lý do đòi hỏi cần cài thêm thư viện </w:t>
      </w:r>
      <w:r w:rsidR="00082F3E">
        <w:rPr>
          <w:rFonts w:ascii="Consolas" w:hAnsi="Consolas"/>
          <w:color w:val="116329"/>
          <w:sz w:val="18"/>
          <w:szCs w:val="18"/>
          <w:shd w:val="clear" w:color="auto" w:fill="FFFFFF"/>
        </w:rPr>
        <w:t>office-ui-fabric-react : lỗi và 1 vài thư viện khác nữa</w:t>
      </w:r>
    </w:p>
    <w:p w14:paraId="1118375C" w14:textId="6CC72E07" w:rsidR="00F3362F" w:rsidRDefault="00AD13E4" w:rsidP="00A9178E">
      <w:pPr>
        <w:pStyle w:val="Heading2"/>
      </w:pPr>
      <w:bookmarkStart w:id="12" w:name="_Toc90500047"/>
      <w:r>
        <w:t>Phạm vi</w:t>
      </w:r>
      <w:r w:rsidR="00DD00D8">
        <w:t xml:space="preserve"> dự án</w:t>
      </w:r>
      <w:bookmarkEnd w:id="12"/>
    </w:p>
    <w:p w14:paraId="303DB423" w14:textId="33D81E30" w:rsidR="00A01B4E" w:rsidRPr="00A01B4E" w:rsidRDefault="00A01B4E" w:rsidP="00A01B4E">
      <w:pPr>
        <w:rPr>
          <w:i/>
          <w:iCs/>
        </w:rPr>
      </w:pPr>
      <w:r w:rsidRPr="00A01B4E">
        <w:rPr>
          <w:i/>
          <w:iCs/>
        </w:rPr>
        <w:t>Chạy được trên nền t</w:t>
      </w:r>
      <w:r>
        <w:rPr>
          <w:i/>
          <w:iCs/>
        </w:rPr>
        <w:t xml:space="preserve">ảng </w:t>
      </w:r>
      <w:r w:rsidR="00082F3E">
        <w:rPr>
          <w:i/>
          <w:iCs/>
        </w:rPr>
        <w:t>Microsoft Teams app</w:t>
      </w:r>
    </w:p>
    <w:p w14:paraId="201D3D5C" w14:textId="571BF035" w:rsidR="00E31DB9" w:rsidRDefault="00E31DB9" w:rsidP="00F16A81">
      <w:pPr>
        <w:pStyle w:val="Heading1"/>
      </w:pPr>
      <w:bookmarkStart w:id="13" w:name="_Toc90500048"/>
      <w:r>
        <w:t>Ước lượng</w:t>
      </w:r>
      <w:r w:rsidR="0011003A">
        <w:t xml:space="preserve"> chung</w:t>
      </w:r>
      <w:bookmarkEnd w:id="13"/>
    </w:p>
    <w:p w14:paraId="7CB60D16" w14:textId="7C752AC3" w:rsidR="002814C8" w:rsidRDefault="002814C8" w:rsidP="00E31DB9">
      <w:pPr>
        <w:pStyle w:val="Heading2"/>
      </w:pPr>
      <w:bookmarkStart w:id="14" w:name="_Toc90500049"/>
      <w:r>
        <w:t>Ước lượng thời gian</w:t>
      </w:r>
      <w:bookmarkEnd w:id="14"/>
    </w:p>
    <w:p w14:paraId="4CAA1D6E" w14:textId="6F431776" w:rsidR="00612FB1" w:rsidRDefault="000C6EB0" w:rsidP="0015064E">
      <w:pPr>
        <w:pStyle w:val="ListParagraph"/>
        <w:numPr>
          <w:ilvl w:val="0"/>
          <w:numId w:val="6"/>
        </w:numPr>
        <w:rPr>
          <w:i/>
          <w:iCs/>
        </w:rPr>
      </w:pPr>
      <w:r>
        <w:rPr>
          <w:i/>
          <w:iCs/>
        </w:rPr>
        <w:t xml:space="preserve">Để chạy thành công </w:t>
      </w:r>
      <w:r w:rsidR="00017E86">
        <w:rPr>
          <w:i/>
          <w:iCs/>
        </w:rPr>
        <w:t>mã nguồn</w:t>
      </w:r>
      <w:r>
        <w:rPr>
          <w:i/>
          <w:iCs/>
        </w:rPr>
        <w:t xml:space="preserve"> mở</w:t>
      </w:r>
      <w:r w:rsidR="00017E86">
        <w:rPr>
          <w:i/>
          <w:iCs/>
        </w:rPr>
        <w:t xml:space="preserve"> cần </w:t>
      </w:r>
      <w:r w:rsidR="004E2984">
        <w:rPr>
          <w:i/>
          <w:iCs/>
        </w:rPr>
        <w:t>1-2 tháng tuỳ thuộc vào tiến độ và độ phức tạp của dự án hay là những rủi ro phát sinh.</w:t>
      </w:r>
    </w:p>
    <w:p w14:paraId="698E473B" w14:textId="30D87AA6" w:rsidR="00327CC3" w:rsidRDefault="00327CC3" w:rsidP="0015064E">
      <w:pPr>
        <w:pStyle w:val="ListParagraph"/>
        <w:numPr>
          <w:ilvl w:val="0"/>
          <w:numId w:val="6"/>
        </w:numPr>
        <w:rPr>
          <w:i/>
          <w:iCs/>
        </w:rPr>
      </w:pPr>
      <w:r>
        <w:rPr>
          <w:i/>
          <w:iCs/>
        </w:rPr>
        <w:t xml:space="preserve">Để hiểu rõ mã nguồn mở cần </w:t>
      </w:r>
      <w:r w:rsidR="00082F3E">
        <w:rPr>
          <w:i/>
          <w:iCs/>
        </w:rPr>
        <w:t>15 - 30 ngày thời gian</w:t>
      </w:r>
    </w:p>
    <w:p w14:paraId="0B40C28B" w14:textId="185274F2" w:rsidR="000123C4" w:rsidRPr="00327CC3" w:rsidRDefault="000123C4" w:rsidP="0015064E">
      <w:pPr>
        <w:pStyle w:val="ListParagraph"/>
        <w:numPr>
          <w:ilvl w:val="0"/>
          <w:numId w:val="6"/>
        </w:numPr>
        <w:rPr>
          <w:i/>
          <w:iCs/>
        </w:rPr>
      </w:pPr>
      <w:r>
        <w:rPr>
          <w:i/>
          <w:iCs/>
        </w:rPr>
        <w:t xml:space="preserve">Để thay đổi giao diện, để chỉnh sửa tính năng cần </w:t>
      </w:r>
      <w:r w:rsidR="00082F3E">
        <w:rPr>
          <w:i/>
          <w:iCs/>
        </w:rPr>
        <w:t>2 tuần</w:t>
      </w:r>
    </w:p>
    <w:p w14:paraId="33628FB7" w14:textId="3D16B775" w:rsidR="00D466C7" w:rsidRDefault="002814C8" w:rsidP="00E31DB9">
      <w:pPr>
        <w:pStyle w:val="Heading2"/>
      </w:pPr>
      <w:bookmarkStart w:id="15" w:name="_Toc90500050"/>
      <w:r>
        <w:t>Ước lượng rủi ro</w:t>
      </w:r>
      <w:bookmarkEnd w:id="15"/>
    </w:p>
    <w:p w14:paraId="429A4ABF" w14:textId="52454699" w:rsidR="00327CC3" w:rsidRPr="007E4E75" w:rsidRDefault="00327CC3" w:rsidP="00327CC3">
      <w:pPr>
        <w:rPr>
          <w:i/>
          <w:iCs/>
        </w:rPr>
      </w:pPr>
      <w:r w:rsidRPr="007E4E75">
        <w:rPr>
          <w:i/>
          <w:iCs/>
        </w:rPr>
        <w:t>Ước lượng 5 rủi ro của dự án</w:t>
      </w:r>
      <w:r w:rsidR="00A43D43" w:rsidRPr="007E4E75">
        <w:rPr>
          <w:i/>
          <w:iCs/>
        </w:rPr>
        <w:t xml:space="preserve"> tìm hiểu mã nguồn mở này: </w:t>
      </w:r>
      <w:r w:rsidRPr="007E4E75">
        <w:rPr>
          <w:i/>
          <w:iCs/>
        </w:rPr>
        <w:t xml:space="preserve">Mỗi rủi ro có </w:t>
      </w:r>
      <w:r w:rsidR="007E4E75" w:rsidRPr="007E4E75">
        <w:rPr>
          <w:i/>
          <w:iCs/>
        </w:rPr>
        <w:t>5</w:t>
      </w:r>
      <w:r w:rsidRPr="007E4E75">
        <w:rPr>
          <w:i/>
          <w:iCs/>
        </w:rPr>
        <w:t xml:space="preserve"> yếu tố cần</w:t>
      </w:r>
      <w:r w:rsidR="00A43D43" w:rsidRPr="007E4E75">
        <w:rPr>
          <w:i/>
          <w:iCs/>
        </w:rPr>
        <w:t xml:space="preserve"> ghi rõ</w:t>
      </w:r>
    </w:p>
    <w:p w14:paraId="756FB0DD" w14:textId="4F164872" w:rsidR="00726DF6" w:rsidRPr="00726DF6" w:rsidRDefault="00726DF6" w:rsidP="00726DF6">
      <w:pPr>
        <w:pStyle w:val="Heading3"/>
      </w:pPr>
      <w:bookmarkStart w:id="16" w:name="_Toc90500051"/>
      <w:r>
        <w:t>Rủi ro</w:t>
      </w:r>
      <w:bookmarkEnd w:id="16"/>
    </w:p>
    <w:p w14:paraId="68404DFD" w14:textId="1ED85FD7" w:rsidR="00726DF6" w:rsidRPr="007E4E75" w:rsidRDefault="00726DF6" w:rsidP="0015064E">
      <w:pPr>
        <w:pStyle w:val="ListParagraph"/>
        <w:numPr>
          <w:ilvl w:val="0"/>
          <w:numId w:val="6"/>
        </w:numPr>
        <w:rPr>
          <w:i/>
          <w:iCs/>
        </w:rPr>
      </w:pPr>
      <w:r w:rsidRPr="007E4E75">
        <w:rPr>
          <w:i/>
          <w:iCs/>
        </w:rPr>
        <w:t>Tên rủi ro:</w:t>
      </w:r>
      <w:r w:rsidR="00844C2B">
        <w:rPr>
          <w:i/>
          <w:iCs/>
        </w:rPr>
        <w:t xml:space="preserve"> Nghỉ phép </w:t>
      </w:r>
    </w:p>
    <w:p w14:paraId="05FCC273" w14:textId="6CB06E4B" w:rsidR="00726DF6" w:rsidRPr="007E4E75" w:rsidRDefault="00726DF6" w:rsidP="0015064E">
      <w:pPr>
        <w:pStyle w:val="ListParagraph"/>
        <w:numPr>
          <w:ilvl w:val="0"/>
          <w:numId w:val="6"/>
        </w:numPr>
        <w:rPr>
          <w:i/>
          <w:iCs/>
        </w:rPr>
      </w:pPr>
      <w:r w:rsidRPr="007E4E75">
        <w:rPr>
          <w:i/>
          <w:iCs/>
        </w:rPr>
        <w:t>Mô tả rủi ro:</w:t>
      </w:r>
      <w:r w:rsidR="00844C2B" w:rsidRPr="00844C2B">
        <w:rPr>
          <w:rFonts w:ascii="Times New Roman" w:hAnsi="Times New Roman" w:cs="Times New Roman"/>
          <w:i/>
          <w:iCs/>
          <w:sz w:val="24"/>
          <w:szCs w:val="24"/>
          <w:lang w:val="vi-VN"/>
        </w:rPr>
        <w:t xml:space="preserve"> </w:t>
      </w:r>
      <w:r w:rsidR="00844C2B" w:rsidRPr="00844C2B">
        <w:rPr>
          <w:rFonts w:cs="Times New Roman"/>
          <w:i/>
          <w:iCs/>
          <w:lang w:val="vi-VN"/>
        </w:rPr>
        <w:t xml:space="preserve">Trong quá trình làm dự án, các nhân viên có thể mắc bệnh buộc phải nghỉ phép từ </w:t>
      </w:r>
      <w:r w:rsidR="00844C2B" w:rsidRPr="00844C2B">
        <w:rPr>
          <w:rFonts w:cs="Times New Roman"/>
          <w:i/>
          <w:iCs/>
        </w:rPr>
        <w:t>2</w:t>
      </w:r>
      <w:r w:rsidR="00844C2B" w:rsidRPr="00844C2B">
        <w:rPr>
          <w:rFonts w:cs="Times New Roman"/>
          <w:i/>
          <w:iCs/>
          <w:lang w:val="vi-VN"/>
        </w:rPr>
        <w:t xml:space="preserve"> đến </w:t>
      </w:r>
      <w:r w:rsidR="00844C2B" w:rsidRPr="00844C2B">
        <w:rPr>
          <w:rFonts w:cs="Times New Roman"/>
          <w:i/>
          <w:iCs/>
        </w:rPr>
        <w:t>3</w:t>
      </w:r>
      <w:r w:rsidR="00844C2B" w:rsidRPr="00844C2B">
        <w:rPr>
          <w:rFonts w:cs="Times New Roman"/>
          <w:i/>
          <w:iCs/>
          <w:lang w:val="vi-VN"/>
        </w:rPr>
        <w:t xml:space="preserve"> t</w:t>
      </w:r>
      <w:r w:rsidR="00844C2B" w:rsidRPr="00844C2B">
        <w:rPr>
          <w:rFonts w:cs="Times New Roman"/>
          <w:i/>
          <w:iCs/>
        </w:rPr>
        <w:t>uần</w:t>
      </w:r>
      <w:r w:rsidR="00844C2B" w:rsidRPr="00844C2B">
        <w:rPr>
          <w:rFonts w:cs="Times New Roman"/>
          <w:i/>
          <w:iCs/>
          <w:lang w:val="vi-VN"/>
        </w:rPr>
        <w:t xml:space="preserve"> theo quy định của luật Lao động, ví dụ như nhân viên Nữ có thể nghỉ thai sản</w:t>
      </w:r>
    </w:p>
    <w:p w14:paraId="4CBC5998" w14:textId="6CFB415C" w:rsidR="00726DF6" w:rsidRPr="007E4E75" w:rsidRDefault="00726DF6" w:rsidP="0015064E">
      <w:pPr>
        <w:pStyle w:val="ListParagraph"/>
        <w:numPr>
          <w:ilvl w:val="0"/>
          <w:numId w:val="6"/>
        </w:numPr>
        <w:rPr>
          <w:i/>
          <w:iCs/>
        </w:rPr>
      </w:pPr>
      <w:r w:rsidRPr="007E4E75">
        <w:rPr>
          <w:i/>
          <w:iCs/>
        </w:rPr>
        <w:t>Xác suất xảy ra</w:t>
      </w:r>
      <w:r w:rsidR="00844C2B">
        <w:rPr>
          <w:i/>
          <w:iCs/>
        </w:rPr>
        <w:t>; 30%</w:t>
      </w:r>
    </w:p>
    <w:p w14:paraId="70C5EF50" w14:textId="65AA8735" w:rsidR="00726DF6" w:rsidRPr="007E4E75" w:rsidRDefault="00726DF6" w:rsidP="0015064E">
      <w:pPr>
        <w:pStyle w:val="ListParagraph"/>
        <w:numPr>
          <w:ilvl w:val="0"/>
          <w:numId w:val="6"/>
        </w:numPr>
        <w:rPr>
          <w:i/>
          <w:iCs/>
        </w:rPr>
      </w:pPr>
      <w:r w:rsidRPr="007E4E75">
        <w:rPr>
          <w:i/>
          <w:iCs/>
        </w:rPr>
        <w:t>Mức độ thiệt hại</w:t>
      </w:r>
      <w:r w:rsidR="00844C2B">
        <w:rPr>
          <w:i/>
          <w:iCs/>
        </w:rPr>
        <w:t>: Có thể tổn thất doanh thu 40%</w:t>
      </w:r>
    </w:p>
    <w:p w14:paraId="747ABAC2" w14:textId="2F62AE96" w:rsidR="00726DF6" w:rsidRPr="00173BE9" w:rsidRDefault="00173BE9" w:rsidP="0015064E">
      <w:pPr>
        <w:pStyle w:val="ListParagraph"/>
        <w:numPr>
          <w:ilvl w:val="0"/>
          <w:numId w:val="6"/>
        </w:numPr>
        <w:ind w:left="567" w:hanging="141"/>
        <w:rPr>
          <w:rFonts w:ascii="Times New Roman" w:hAnsi="Times New Roman" w:cs="Times New Roman"/>
          <w:i/>
          <w:iCs/>
          <w:sz w:val="24"/>
          <w:szCs w:val="24"/>
        </w:rPr>
      </w:pPr>
      <w:r>
        <w:rPr>
          <w:i/>
          <w:iCs/>
        </w:rPr>
        <w:t xml:space="preserve">   </w:t>
      </w:r>
      <w:r w:rsidR="00726DF6" w:rsidRPr="007E4E75">
        <w:rPr>
          <w:i/>
          <w:iCs/>
        </w:rPr>
        <w:t>Giải pháp xử lý</w:t>
      </w:r>
      <w:r>
        <w:rPr>
          <w:i/>
          <w:iCs/>
        </w:rPr>
        <w:t xml:space="preserve">: </w:t>
      </w:r>
      <w:r w:rsidRPr="00173BE9">
        <w:rPr>
          <w:rFonts w:cs="Times New Roman"/>
          <w:i/>
          <w:iCs/>
          <w:szCs w:val="24"/>
          <w:lang w:val="vi-VN"/>
        </w:rPr>
        <w:t xml:space="preserve">Bình tĩnh và nhanh chóng tìm người thay thế nếu gặp tình trạng trên, kiểm </w:t>
      </w:r>
      <w:r>
        <w:rPr>
          <w:rFonts w:cs="Times New Roman"/>
          <w:i/>
          <w:iCs/>
          <w:szCs w:val="24"/>
        </w:rPr>
        <w:t xml:space="preserve">   </w:t>
      </w:r>
      <w:r w:rsidRPr="00173BE9">
        <w:rPr>
          <w:rFonts w:cs="Times New Roman"/>
          <w:i/>
          <w:iCs/>
          <w:szCs w:val="24"/>
          <w:lang w:val="vi-VN"/>
        </w:rPr>
        <w:t xml:space="preserve">tra tình trạng sức khỏe của nhân viên để tránh tối đa tình trạng trên (có thể bắt làm cam kết </w:t>
      </w:r>
      <w:r>
        <w:rPr>
          <w:rFonts w:cs="Times New Roman"/>
          <w:i/>
          <w:iCs/>
          <w:szCs w:val="24"/>
        </w:rPr>
        <w:t xml:space="preserve">  </w:t>
      </w:r>
      <w:r w:rsidRPr="00173BE9">
        <w:rPr>
          <w:rFonts w:cs="Times New Roman"/>
          <w:i/>
          <w:iCs/>
          <w:szCs w:val="24"/>
          <w:lang w:val="vi-VN"/>
        </w:rPr>
        <w:t>với bàn giao công việc hoàn chỉnh đầy đủ)</w:t>
      </w:r>
    </w:p>
    <w:p w14:paraId="13EF22AA" w14:textId="46EBB1D3" w:rsidR="00726DF6" w:rsidRPr="00726DF6" w:rsidRDefault="00726DF6" w:rsidP="00726DF6">
      <w:pPr>
        <w:pStyle w:val="Heading3"/>
      </w:pPr>
      <w:bookmarkStart w:id="17" w:name="_Toc90500052"/>
      <w:r>
        <w:t>Rủi ro</w:t>
      </w:r>
      <w:bookmarkEnd w:id="17"/>
      <w:r>
        <w:t xml:space="preserve"> </w:t>
      </w:r>
    </w:p>
    <w:p w14:paraId="5811A102" w14:textId="25E9DD95" w:rsidR="00726DF6" w:rsidRPr="007E4E75" w:rsidRDefault="00726DF6" w:rsidP="0015064E">
      <w:pPr>
        <w:pStyle w:val="ListParagraph"/>
        <w:numPr>
          <w:ilvl w:val="0"/>
          <w:numId w:val="6"/>
        </w:numPr>
        <w:rPr>
          <w:i/>
          <w:iCs/>
        </w:rPr>
      </w:pPr>
      <w:r w:rsidRPr="007E4E75">
        <w:rPr>
          <w:i/>
          <w:iCs/>
        </w:rPr>
        <w:t xml:space="preserve">Tên rủi ro: </w:t>
      </w:r>
      <w:r w:rsidR="00173BE9">
        <w:rPr>
          <w:i/>
          <w:iCs/>
        </w:rPr>
        <w:t>Lục đục nội bộ</w:t>
      </w:r>
    </w:p>
    <w:p w14:paraId="375AADFB" w14:textId="24FDDE54" w:rsidR="00726DF6" w:rsidRPr="007E4E75" w:rsidRDefault="00726DF6" w:rsidP="0015064E">
      <w:pPr>
        <w:pStyle w:val="ListParagraph"/>
        <w:numPr>
          <w:ilvl w:val="0"/>
          <w:numId w:val="6"/>
        </w:numPr>
        <w:rPr>
          <w:i/>
          <w:iCs/>
        </w:rPr>
      </w:pPr>
      <w:r w:rsidRPr="007E4E75">
        <w:rPr>
          <w:i/>
          <w:iCs/>
        </w:rPr>
        <w:t>Mô tả rủi ro:</w:t>
      </w:r>
      <w:r w:rsidR="00173BE9" w:rsidRPr="00173BE9">
        <w:rPr>
          <w:rFonts w:ascii="Times New Roman" w:hAnsi="Times New Roman" w:cs="Times New Roman"/>
          <w:i/>
          <w:iCs/>
          <w:sz w:val="24"/>
          <w:szCs w:val="24"/>
          <w:lang w:val="vi-VN"/>
        </w:rPr>
        <w:t xml:space="preserve"> </w:t>
      </w:r>
      <w:r w:rsidR="00173BE9" w:rsidRPr="00173BE9">
        <w:rPr>
          <w:rFonts w:cs="Times New Roman"/>
          <w:i/>
          <w:iCs/>
          <w:szCs w:val="24"/>
          <w:lang w:val="vi-VN"/>
        </w:rPr>
        <w:t>Vì tranh chấp, không thống nhất được quan điểm nên nhân viên rời bỏ dự án hoặc không thống nhất được kế hoạch cụ thể cho công việc</w:t>
      </w:r>
    </w:p>
    <w:p w14:paraId="2CD1515F" w14:textId="4ABAB308" w:rsidR="00726DF6" w:rsidRPr="007E4E75" w:rsidRDefault="00726DF6" w:rsidP="0015064E">
      <w:pPr>
        <w:pStyle w:val="ListParagraph"/>
        <w:numPr>
          <w:ilvl w:val="0"/>
          <w:numId w:val="6"/>
        </w:numPr>
        <w:rPr>
          <w:i/>
          <w:iCs/>
        </w:rPr>
      </w:pPr>
      <w:r w:rsidRPr="007E4E75">
        <w:rPr>
          <w:i/>
          <w:iCs/>
        </w:rPr>
        <w:t>Xác suất xảy ra</w:t>
      </w:r>
      <w:r w:rsidR="00173BE9">
        <w:rPr>
          <w:i/>
          <w:iCs/>
        </w:rPr>
        <w:t>: 20-50%</w:t>
      </w:r>
    </w:p>
    <w:p w14:paraId="752B8585" w14:textId="2C63BD7A" w:rsidR="00726DF6" w:rsidRPr="007E4E75" w:rsidRDefault="00726DF6" w:rsidP="0015064E">
      <w:pPr>
        <w:pStyle w:val="ListParagraph"/>
        <w:numPr>
          <w:ilvl w:val="0"/>
          <w:numId w:val="6"/>
        </w:numPr>
        <w:rPr>
          <w:i/>
          <w:iCs/>
        </w:rPr>
      </w:pPr>
      <w:r w:rsidRPr="007E4E75">
        <w:rPr>
          <w:i/>
          <w:iCs/>
        </w:rPr>
        <w:t>Mức độ thiệt hại</w:t>
      </w:r>
      <w:r w:rsidR="00173BE9">
        <w:rPr>
          <w:i/>
          <w:iCs/>
        </w:rPr>
        <w:t xml:space="preserve">: </w:t>
      </w:r>
      <w:r w:rsidR="00173BE9" w:rsidRPr="00173BE9">
        <w:rPr>
          <w:rFonts w:cs="Times New Roman"/>
          <w:i/>
          <w:iCs/>
          <w:szCs w:val="24"/>
          <w:lang w:val="vi-VN"/>
        </w:rPr>
        <w:t>Rất lớn lên đến cả tỷ đồng, gây tổn thất nặng nề cho doanh nghiệp do dự án không thể thực hiện được và có khả năng phải đền hợp đồng. Từ đó ảnh hưởng đến danh tiếng của doanh nghiệp.</w:t>
      </w:r>
    </w:p>
    <w:p w14:paraId="51C7684C" w14:textId="77777777" w:rsidR="00173BE9" w:rsidRPr="00173BE9" w:rsidRDefault="00726DF6" w:rsidP="0015064E">
      <w:pPr>
        <w:pStyle w:val="ListParagraph"/>
        <w:numPr>
          <w:ilvl w:val="0"/>
          <w:numId w:val="6"/>
        </w:numPr>
        <w:ind w:left="709" w:hanging="283"/>
        <w:rPr>
          <w:rFonts w:cs="Times New Roman"/>
          <w:i/>
          <w:iCs/>
          <w:szCs w:val="24"/>
          <w:lang w:val="vi-VN"/>
        </w:rPr>
      </w:pPr>
      <w:r w:rsidRPr="007E4E75">
        <w:rPr>
          <w:i/>
          <w:iCs/>
        </w:rPr>
        <w:t>Giải pháp xử lý</w:t>
      </w:r>
      <w:r w:rsidR="00173BE9">
        <w:rPr>
          <w:i/>
          <w:iCs/>
        </w:rPr>
        <w:t xml:space="preserve">: </w:t>
      </w:r>
      <w:r w:rsidR="00173BE9" w:rsidRPr="00173BE9">
        <w:rPr>
          <w:rFonts w:cs="Times New Roman"/>
          <w:i/>
          <w:iCs/>
          <w:szCs w:val="24"/>
          <w:lang w:val="vi-VN"/>
        </w:rPr>
        <w:t>Phải tìm Người lãnh đạo phải có khả năng tổng hợp ý kiến và lắng nghe, tìm và sắp xếp những người có chung đường hướng, lý tưởng vào một nhóm để làm dự án.</w:t>
      </w:r>
    </w:p>
    <w:p w14:paraId="21AE419E" w14:textId="69F9193A" w:rsidR="00726DF6" w:rsidRPr="007E4E75" w:rsidRDefault="00726DF6" w:rsidP="00173BE9">
      <w:pPr>
        <w:pStyle w:val="ListParagraph"/>
        <w:ind w:left="720"/>
        <w:rPr>
          <w:i/>
          <w:iCs/>
        </w:rPr>
      </w:pPr>
    </w:p>
    <w:p w14:paraId="74EF5D7A" w14:textId="77777777" w:rsidR="00726DF6" w:rsidRPr="00726DF6" w:rsidRDefault="00726DF6" w:rsidP="00726DF6">
      <w:pPr>
        <w:pStyle w:val="Heading3"/>
      </w:pPr>
      <w:bookmarkStart w:id="18" w:name="_Toc90500053"/>
      <w:r>
        <w:lastRenderedPageBreak/>
        <w:t>Rủi ro</w:t>
      </w:r>
      <w:bookmarkEnd w:id="18"/>
      <w:r>
        <w:t xml:space="preserve"> </w:t>
      </w:r>
    </w:p>
    <w:p w14:paraId="1DE21040" w14:textId="5CB05C31" w:rsidR="00726DF6" w:rsidRPr="007E4E75" w:rsidRDefault="00726DF6" w:rsidP="0015064E">
      <w:pPr>
        <w:pStyle w:val="ListParagraph"/>
        <w:numPr>
          <w:ilvl w:val="0"/>
          <w:numId w:val="6"/>
        </w:numPr>
        <w:rPr>
          <w:i/>
          <w:iCs/>
        </w:rPr>
      </w:pPr>
      <w:r w:rsidRPr="007E4E75">
        <w:rPr>
          <w:i/>
          <w:iCs/>
        </w:rPr>
        <w:t xml:space="preserve">Tên rủi ro: </w:t>
      </w:r>
      <w:r w:rsidR="00173BE9">
        <w:rPr>
          <w:i/>
          <w:iCs/>
        </w:rPr>
        <w:t>Vấn đề tài chính</w:t>
      </w:r>
    </w:p>
    <w:p w14:paraId="049635B4" w14:textId="55727DA2" w:rsidR="00726DF6" w:rsidRPr="007E4E75" w:rsidRDefault="00726DF6" w:rsidP="0015064E">
      <w:pPr>
        <w:pStyle w:val="ListParagraph"/>
        <w:numPr>
          <w:ilvl w:val="0"/>
          <w:numId w:val="6"/>
        </w:numPr>
        <w:rPr>
          <w:i/>
          <w:iCs/>
        </w:rPr>
      </w:pPr>
      <w:r w:rsidRPr="007E4E75">
        <w:rPr>
          <w:i/>
          <w:iCs/>
        </w:rPr>
        <w:t>Mô tả rủi ro:</w:t>
      </w:r>
      <w:r w:rsidR="00173BE9" w:rsidRPr="00173BE9">
        <w:rPr>
          <w:rFonts w:ascii="Times New Roman" w:hAnsi="Times New Roman" w:cs="Times New Roman"/>
          <w:i/>
          <w:iCs/>
          <w:sz w:val="24"/>
          <w:szCs w:val="24"/>
          <w:lang w:val="vi-VN"/>
        </w:rPr>
        <w:t xml:space="preserve"> </w:t>
      </w:r>
      <w:r w:rsidR="00173BE9" w:rsidRPr="00173BE9">
        <w:rPr>
          <w:rFonts w:cs="Times New Roman"/>
          <w:i/>
          <w:iCs/>
          <w:szCs w:val="24"/>
          <w:lang w:val="vi-VN"/>
        </w:rPr>
        <w:t>Thiếu hụt kinh phí để thực hiện dự án (không đủ kinh phí để mua trang thiết bị, máy móc hay không đủ kinh phí để trả lương cho nhân viên v.v)</w:t>
      </w:r>
    </w:p>
    <w:p w14:paraId="1196F4B0" w14:textId="4A7007E6" w:rsidR="00726DF6" w:rsidRPr="007E4E75" w:rsidRDefault="00726DF6" w:rsidP="0015064E">
      <w:pPr>
        <w:pStyle w:val="ListParagraph"/>
        <w:numPr>
          <w:ilvl w:val="0"/>
          <w:numId w:val="6"/>
        </w:numPr>
        <w:rPr>
          <w:i/>
          <w:iCs/>
        </w:rPr>
      </w:pPr>
      <w:r w:rsidRPr="007E4E75">
        <w:rPr>
          <w:i/>
          <w:iCs/>
        </w:rPr>
        <w:t>Xác suất xảy ra</w:t>
      </w:r>
      <w:r w:rsidR="00173BE9">
        <w:rPr>
          <w:i/>
          <w:iCs/>
        </w:rPr>
        <w:t>:</w:t>
      </w:r>
      <w:r w:rsidR="00834AEE">
        <w:rPr>
          <w:i/>
          <w:iCs/>
        </w:rPr>
        <w:t xml:space="preserve"> </w:t>
      </w:r>
      <w:r w:rsidR="00173BE9">
        <w:rPr>
          <w:i/>
          <w:iCs/>
        </w:rPr>
        <w:t>20%</w:t>
      </w:r>
    </w:p>
    <w:p w14:paraId="6735C38D" w14:textId="231F57EC" w:rsidR="00726DF6" w:rsidRPr="00173BE9" w:rsidRDefault="00726DF6" w:rsidP="0015064E">
      <w:pPr>
        <w:pStyle w:val="ListParagraph"/>
        <w:numPr>
          <w:ilvl w:val="0"/>
          <w:numId w:val="6"/>
        </w:numPr>
        <w:rPr>
          <w:i/>
          <w:iCs/>
        </w:rPr>
      </w:pPr>
      <w:r w:rsidRPr="007E4E75">
        <w:rPr>
          <w:i/>
          <w:iCs/>
        </w:rPr>
        <w:t>Mức độ thiệt hại</w:t>
      </w:r>
      <w:r w:rsidR="00173BE9">
        <w:rPr>
          <w:i/>
          <w:iCs/>
        </w:rPr>
        <w:t>:</w:t>
      </w:r>
      <w:r w:rsidR="00173BE9" w:rsidRPr="00173BE9">
        <w:rPr>
          <w:rFonts w:ascii="Times New Roman" w:hAnsi="Times New Roman" w:cs="Times New Roman"/>
          <w:i/>
          <w:iCs/>
          <w:sz w:val="24"/>
          <w:szCs w:val="24"/>
          <w:lang w:val="vi-VN"/>
        </w:rPr>
        <w:t xml:space="preserve"> </w:t>
      </w:r>
      <w:r w:rsidR="00173BE9" w:rsidRPr="00173BE9">
        <w:rPr>
          <w:rFonts w:cs="Times New Roman"/>
          <w:i/>
          <w:iCs/>
          <w:szCs w:val="24"/>
          <w:lang w:val="vi-VN"/>
        </w:rPr>
        <w:t>Do thiếu hụt kinh phí, dự án sẽ rơi vào trạng thái treo để chờ vốn hoặc tệ hơn là có thể phải hủy bỏ dự án.</w:t>
      </w:r>
    </w:p>
    <w:p w14:paraId="149BDA3B" w14:textId="1F5FA816" w:rsidR="00726DF6" w:rsidRPr="00173BE9" w:rsidRDefault="00726DF6" w:rsidP="0015064E">
      <w:pPr>
        <w:pStyle w:val="ListParagraph"/>
        <w:numPr>
          <w:ilvl w:val="0"/>
          <w:numId w:val="6"/>
        </w:numPr>
        <w:rPr>
          <w:i/>
          <w:iCs/>
        </w:rPr>
      </w:pPr>
      <w:r w:rsidRPr="00173BE9">
        <w:rPr>
          <w:i/>
          <w:iCs/>
        </w:rPr>
        <w:t>Giải pháp xử lý</w:t>
      </w:r>
      <w:r w:rsidR="00173BE9" w:rsidRPr="00173BE9">
        <w:rPr>
          <w:i/>
          <w:iCs/>
        </w:rPr>
        <w:t>:</w:t>
      </w:r>
      <w:r w:rsidR="00173BE9" w:rsidRPr="00173BE9">
        <w:rPr>
          <w:rFonts w:cs="Times New Roman"/>
          <w:i/>
          <w:iCs/>
          <w:szCs w:val="24"/>
          <w:lang w:val="vi-VN"/>
        </w:rPr>
        <w:t xml:space="preserve"> Tính toán cẩn thận tiền bạc, cân đối chi phí sao cho hợp lý, có một khoản dự trù cho những tình huống xấu có thể xảy ra.</w:t>
      </w:r>
    </w:p>
    <w:p w14:paraId="3A0FD363" w14:textId="77777777" w:rsidR="00726DF6" w:rsidRPr="00726DF6" w:rsidRDefault="00726DF6" w:rsidP="00726DF6">
      <w:pPr>
        <w:pStyle w:val="Heading3"/>
      </w:pPr>
      <w:bookmarkStart w:id="19" w:name="_Toc90500054"/>
      <w:r>
        <w:t>Rủi ro</w:t>
      </w:r>
      <w:bookmarkEnd w:id="19"/>
      <w:r>
        <w:t xml:space="preserve"> </w:t>
      </w:r>
    </w:p>
    <w:p w14:paraId="0C2D6186" w14:textId="4224780A" w:rsidR="00726DF6" w:rsidRPr="007E4E75" w:rsidRDefault="00726DF6" w:rsidP="0015064E">
      <w:pPr>
        <w:pStyle w:val="ListParagraph"/>
        <w:numPr>
          <w:ilvl w:val="0"/>
          <w:numId w:val="6"/>
        </w:numPr>
        <w:rPr>
          <w:i/>
          <w:iCs/>
        </w:rPr>
      </w:pPr>
      <w:r w:rsidRPr="007E4E75">
        <w:rPr>
          <w:i/>
          <w:iCs/>
        </w:rPr>
        <w:t xml:space="preserve">Tên rủi ro: </w:t>
      </w:r>
      <w:r w:rsidR="00173BE9">
        <w:rPr>
          <w:i/>
          <w:iCs/>
        </w:rPr>
        <w:t>Yêu cầu của khách hàng thay đổi vào phút cuối</w:t>
      </w:r>
    </w:p>
    <w:p w14:paraId="4402FC04" w14:textId="5B15EE39" w:rsidR="00726DF6" w:rsidRPr="00834AEE" w:rsidRDefault="00726DF6" w:rsidP="0015064E">
      <w:pPr>
        <w:pStyle w:val="ListParagraph"/>
        <w:numPr>
          <w:ilvl w:val="0"/>
          <w:numId w:val="6"/>
        </w:numPr>
        <w:rPr>
          <w:i/>
          <w:iCs/>
        </w:rPr>
      </w:pPr>
      <w:r w:rsidRPr="007E4E75">
        <w:rPr>
          <w:i/>
          <w:iCs/>
        </w:rPr>
        <w:t>Mô tả rủi ro:</w:t>
      </w:r>
      <w:r w:rsidR="00834AEE" w:rsidRPr="00834AEE">
        <w:rPr>
          <w:rFonts w:ascii="Times New Roman" w:hAnsi="Times New Roman" w:cs="Times New Roman"/>
          <w:i/>
          <w:iCs/>
          <w:sz w:val="24"/>
          <w:szCs w:val="24"/>
          <w:lang w:val="vi-VN"/>
        </w:rPr>
        <w:t xml:space="preserve"> </w:t>
      </w:r>
      <w:r w:rsidR="00834AEE" w:rsidRPr="00834AEE">
        <w:rPr>
          <w:rFonts w:cs="Times New Roman"/>
          <w:i/>
          <w:iCs/>
          <w:szCs w:val="24"/>
          <w:lang w:val="vi-VN"/>
        </w:rPr>
        <w:t>Dự án thực hiện được một thời gian nhưng khách hàng yêu cầu thay đổi một phần hoặc toàn bộ yêu cầu với sản phẩm vào phút chót.</w:t>
      </w:r>
    </w:p>
    <w:p w14:paraId="418AF0FB" w14:textId="485D9D80" w:rsidR="00726DF6" w:rsidRPr="00834AEE" w:rsidRDefault="00726DF6" w:rsidP="0015064E">
      <w:pPr>
        <w:pStyle w:val="ListParagraph"/>
        <w:numPr>
          <w:ilvl w:val="0"/>
          <w:numId w:val="6"/>
        </w:numPr>
        <w:rPr>
          <w:i/>
          <w:iCs/>
        </w:rPr>
      </w:pPr>
      <w:r w:rsidRPr="00834AEE">
        <w:rPr>
          <w:i/>
          <w:iCs/>
        </w:rPr>
        <w:t>Xác suất xảy ra</w:t>
      </w:r>
      <w:r w:rsidR="00834AEE" w:rsidRPr="00834AEE">
        <w:rPr>
          <w:i/>
          <w:iCs/>
        </w:rPr>
        <w:t>:</w:t>
      </w:r>
      <w:r w:rsidR="00834AEE">
        <w:rPr>
          <w:i/>
          <w:iCs/>
        </w:rPr>
        <w:t>50-</w:t>
      </w:r>
      <w:r w:rsidR="00834AEE" w:rsidRPr="00834AEE">
        <w:rPr>
          <w:i/>
          <w:iCs/>
        </w:rPr>
        <w:t>70%</w:t>
      </w:r>
    </w:p>
    <w:p w14:paraId="0A4BAA9F" w14:textId="3CFA1E6D" w:rsidR="00726DF6" w:rsidRPr="00834AEE" w:rsidRDefault="00726DF6" w:rsidP="0015064E">
      <w:pPr>
        <w:pStyle w:val="ListParagraph"/>
        <w:numPr>
          <w:ilvl w:val="0"/>
          <w:numId w:val="6"/>
        </w:numPr>
        <w:rPr>
          <w:i/>
          <w:iCs/>
        </w:rPr>
      </w:pPr>
      <w:r w:rsidRPr="00834AEE">
        <w:rPr>
          <w:i/>
          <w:iCs/>
        </w:rPr>
        <w:t>Mức độ thiệt hại</w:t>
      </w:r>
      <w:r w:rsidR="00834AEE" w:rsidRPr="00834AEE">
        <w:rPr>
          <w:i/>
          <w:iCs/>
        </w:rPr>
        <w:t>:</w:t>
      </w:r>
      <w:r w:rsidR="00834AEE" w:rsidRPr="00834AEE">
        <w:rPr>
          <w:rFonts w:cs="Times New Roman"/>
          <w:i/>
          <w:iCs/>
          <w:szCs w:val="24"/>
          <w:lang w:val="vi-VN"/>
        </w:rPr>
        <w:t xml:space="preserve"> Thay đổi yêu cầu đột ngột khiến cho các thành viên không kịp xoay sở và sửa đổi, ảnh hưởng nghiêm trọng tới kết quả và tiến độ của dự án. Thời gian kéo dài dẫn tới chi phí để hoàn thiện dự án tăng lên đáng kể, gây tổn thất lớn đến lợi nhuận của doanh nghiệp.</w:t>
      </w:r>
    </w:p>
    <w:p w14:paraId="13DD5CA6" w14:textId="6FF13D6D" w:rsidR="00726DF6" w:rsidRPr="00834AEE" w:rsidRDefault="00726DF6" w:rsidP="0015064E">
      <w:pPr>
        <w:pStyle w:val="ListParagraph"/>
        <w:numPr>
          <w:ilvl w:val="0"/>
          <w:numId w:val="6"/>
        </w:numPr>
        <w:rPr>
          <w:i/>
          <w:iCs/>
        </w:rPr>
      </w:pPr>
      <w:r w:rsidRPr="00834AEE">
        <w:rPr>
          <w:i/>
          <w:iCs/>
        </w:rPr>
        <w:t>Giải pháp xử lý</w:t>
      </w:r>
      <w:r w:rsidR="00834AEE" w:rsidRPr="00834AEE">
        <w:rPr>
          <w:i/>
          <w:iCs/>
        </w:rPr>
        <w:t>:</w:t>
      </w:r>
      <w:r w:rsidR="00834AEE" w:rsidRPr="00834AEE">
        <w:rPr>
          <w:rFonts w:cs="Times New Roman"/>
          <w:i/>
          <w:iCs/>
          <w:szCs w:val="24"/>
          <w:lang w:val="vi-VN"/>
        </w:rPr>
        <w:t xml:space="preserve"> Làm hợp đồng rõ ràng, cụ thể với các điều khoản để bảo vệ doanh nghiệp trước những yêu cầu thay đổi vào phút chót của khách hàng. Mềm dẻo, khéo léo trao đổi, phân tích với khách để giữ nguyên thỏa thuận ban đầu.</w:t>
      </w:r>
    </w:p>
    <w:p w14:paraId="2E37F957" w14:textId="77777777" w:rsidR="00726DF6" w:rsidRPr="00726DF6" w:rsidRDefault="00726DF6" w:rsidP="00726DF6">
      <w:pPr>
        <w:pStyle w:val="Heading3"/>
      </w:pPr>
      <w:bookmarkStart w:id="20" w:name="_Toc90500055"/>
      <w:r>
        <w:t>Rủi ro</w:t>
      </w:r>
      <w:bookmarkEnd w:id="20"/>
      <w:r>
        <w:t xml:space="preserve"> </w:t>
      </w:r>
    </w:p>
    <w:p w14:paraId="34653873" w14:textId="6229754C" w:rsidR="00726DF6" w:rsidRPr="007E4E75" w:rsidRDefault="00726DF6" w:rsidP="0015064E">
      <w:pPr>
        <w:pStyle w:val="ListParagraph"/>
        <w:numPr>
          <w:ilvl w:val="0"/>
          <w:numId w:val="6"/>
        </w:numPr>
        <w:rPr>
          <w:i/>
          <w:iCs/>
        </w:rPr>
      </w:pPr>
      <w:r w:rsidRPr="007E4E75">
        <w:rPr>
          <w:i/>
          <w:iCs/>
        </w:rPr>
        <w:t xml:space="preserve">Tên rủi ro: </w:t>
      </w:r>
      <w:r w:rsidR="00834AEE">
        <w:rPr>
          <w:i/>
          <w:iCs/>
        </w:rPr>
        <w:t>Công nghệ</w:t>
      </w:r>
    </w:p>
    <w:p w14:paraId="2A33764F" w14:textId="3B37C1AC" w:rsidR="00726DF6" w:rsidRPr="00834AEE" w:rsidRDefault="00726DF6" w:rsidP="0015064E">
      <w:pPr>
        <w:pStyle w:val="ListParagraph"/>
        <w:numPr>
          <w:ilvl w:val="0"/>
          <w:numId w:val="6"/>
        </w:numPr>
        <w:rPr>
          <w:i/>
          <w:iCs/>
        </w:rPr>
      </w:pPr>
      <w:r w:rsidRPr="007E4E75">
        <w:rPr>
          <w:i/>
          <w:iCs/>
        </w:rPr>
        <w:t>Mô tả rủi ro:</w:t>
      </w:r>
      <w:r w:rsidR="00834AEE" w:rsidRPr="00834AEE">
        <w:rPr>
          <w:rFonts w:ascii="Times New Roman" w:hAnsi="Times New Roman" w:cs="Times New Roman"/>
          <w:i/>
          <w:iCs/>
          <w:sz w:val="24"/>
          <w:szCs w:val="24"/>
          <w:lang w:val="vi-VN"/>
        </w:rPr>
        <w:t xml:space="preserve"> </w:t>
      </w:r>
      <w:r w:rsidR="00834AEE" w:rsidRPr="00834AEE">
        <w:rPr>
          <w:rFonts w:cs="Times New Roman"/>
          <w:i/>
          <w:iCs/>
          <w:szCs w:val="24"/>
          <w:lang w:val="vi-VN"/>
        </w:rPr>
        <w:t>Phiên bản phần cứng, phần mềm thay đổi trong quá trình thực hiện dữ án.</w:t>
      </w:r>
    </w:p>
    <w:p w14:paraId="134E8912" w14:textId="6E553AC0" w:rsidR="00726DF6" w:rsidRPr="00834AEE" w:rsidRDefault="00726DF6" w:rsidP="0015064E">
      <w:pPr>
        <w:pStyle w:val="ListParagraph"/>
        <w:numPr>
          <w:ilvl w:val="0"/>
          <w:numId w:val="6"/>
        </w:numPr>
        <w:rPr>
          <w:i/>
          <w:iCs/>
        </w:rPr>
      </w:pPr>
      <w:r w:rsidRPr="00834AEE">
        <w:rPr>
          <w:i/>
          <w:iCs/>
        </w:rPr>
        <w:t>Xác suất xảy ra</w:t>
      </w:r>
      <w:r w:rsidR="00834AEE" w:rsidRPr="00834AEE">
        <w:rPr>
          <w:i/>
          <w:iCs/>
        </w:rPr>
        <w:t>: 30-40%</w:t>
      </w:r>
    </w:p>
    <w:p w14:paraId="46ED3F3F" w14:textId="6777FF31" w:rsidR="00726DF6" w:rsidRPr="00834AEE" w:rsidRDefault="00726DF6" w:rsidP="0015064E">
      <w:pPr>
        <w:pStyle w:val="ListParagraph"/>
        <w:numPr>
          <w:ilvl w:val="0"/>
          <w:numId w:val="6"/>
        </w:numPr>
        <w:rPr>
          <w:i/>
          <w:iCs/>
        </w:rPr>
      </w:pPr>
      <w:r w:rsidRPr="00834AEE">
        <w:rPr>
          <w:i/>
          <w:iCs/>
        </w:rPr>
        <w:t>Mức độ thiệt hại</w:t>
      </w:r>
      <w:r w:rsidR="00834AEE" w:rsidRPr="00834AEE">
        <w:rPr>
          <w:i/>
          <w:iCs/>
        </w:rPr>
        <w:t>:</w:t>
      </w:r>
      <w:r w:rsidR="00834AEE" w:rsidRPr="00834AEE">
        <w:rPr>
          <w:rFonts w:cs="Times New Roman"/>
          <w:i/>
          <w:iCs/>
          <w:szCs w:val="24"/>
          <w:lang w:val="vi-VN"/>
        </w:rPr>
        <w:t xml:space="preserve"> Ảnh hưởng nghiêm</w:t>
      </w:r>
      <w:r w:rsidR="00834AEE" w:rsidRPr="00834AEE">
        <w:rPr>
          <w:rFonts w:cs="Times New Roman"/>
          <w:i/>
          <w:iCs/>
          <w:szCs w:val="24"/>
        </w:rPr>
        <w:t xml:space="preserve"> trọng</w:t>
      </w:r>
      <w:r w:rsidR="00834AEE" w:rsidRPr="00834AEE">
        <w:rPr>
          <w:rFonts w:cs="Times New Roman"/>
          <w:i/>
          <w:iCs/>
          <w:szCs w:val="24"/>
          <w:lang w:val="vi-VN"/>
        </w:rPr>
        <w:t xml:space="preserve"> đến tiến độ của dự án và đôi khi có thể phải dừng cả dự án</w:t>
      </w:r>
      <w:r w:rsidR="00834AEE" w:rsidRPr="00834AEE">
        <w:rPr>
          <w:rFonts w:cs="Times New Roman"/>
          <w:i/>
          <w:iCs/>
          <w:szCs w:val="24"/>
        </w:rPr>
        <w:t>.</w:t>
      </w:r>
    </w:p>
    <w:p w14:paraId="16A02736" w14:textId="76722DBE" w:rsidR="00726DF6" w:rsidRPr="00834AEE" w:rsidRDefault="00726DF6" w:rsidP="0015064E">
      <w:pPr>
        <w:pStyle w:val="ListParagraph"/>
        <w:numPr>
          <w:ilvl w:val="0"/>
          <w:numId w:val="6"/>
        </w:numPr>
        <w:rPr>
          <w:i/>
          <w:iCs/>
        </w:rPr>
      </w:pPr>
      <w:r w:rsidRPr="00834AEE">
        <w:rPr>
          <w:i/>
          <w:iCs/>
        </w:rPr>
        <w:t>Giải pháp xử lý</w:t>
      </w:r>
      <w:r w:rsidR="00834AEE" w:rsidRPr="00834AEE">
        <w:rPr>
          <w:i/>
          <w:iCs/>
        </w:rPr>
        <w:t>:</w:t>
      </w:r>
      <w:r w:rsidR="00834AEE" w:rsidRPr="00834AEE">
        <w:rPr>
          <w:rFonts w:cs="Times New Roman"/>
          <w:i/>
          <w:iCs/>
          <w:szCs w:val="24"/>
          <w:lang w:val="vi-VN"/>
        </w:rPr>
        <w:t xml:space="preserve"> Cập nhật hệ thống cũ lên phiên bản mới, chuẩn bị và kiểm tra chi tiết cụ thể trước khi bắt đầu dự án</w:t>
      </w:r>
      <w:r w:rsidR="00834AEE" w:rsidRPr="00834AEE">
        <w:rPr>
          <w:rFonts w:cs="Times New Roman"/>
          <w:i/>
          <w:iCs/>
          <w:szCs w:val="24"/>
        </w:rPr>
        <w:t>.</w:t>
      </w:r>
    </w:p>
    <w:p w14:paraId="5532CC94" w14:textId="4F7211A5" w:rsidR="00E31DB9" w:rsidRDefault="00E31DB9" w:rsidP="00E31DB9">
      <w:pPr>
        <w:pStyle w:val="Heading1"/>
      </w:pPr>
      <w:bookmarkStart w:id="21" w:name="_Toc90500056"/>
      <w:r>
        <w:t>Ước lượng giá thành</w:t>
      </w:r>
      <w:bookmarkEnd w:id="21"/>
    </w:p>
    <w:p w14:paraId="61A1C991" w14:textId="77777777" w:rsidR="004E2984" w:rsidRDefault="004E2984" w:rsidP="004E2984">
      <w:pPr>
        <w:rPr>
          <w:rFonts w:ascii="Times New Roman" w:hAnsi="Times New Roman" w:cs="Times New Roman"/>
          <w:i/>
          <w:sz w:val="24"/>
          <w:szCs w:val="24"/>
        </w:rPr>
      </w:pPr>
      <w:r>
        <w:rPr>
          <w:rFonts w:ascii="Times New Roman" w:hAnsi="Times New Roman" w:cs="Times New Roman"/>
          <w:i/>
          <w:sz w:val="24"/>
          <w:szCs w:val="24"/>
        </w:rPr>
        <w:t>Giả định rằng nhóm tải về mã nguồn mở này, tìm hiểu và đem bán luôn cho người sử dụng</w:t>
      </w:r>
    </w:p>
    <w:p w14:paraId="16BE9CF7" w14:textId="77777777" w:rsidR="004E2984" w:rsidRDefault="004E2984" w:rsidP="004E2984">
      <w:pPr>
        <w:rPr>
          <w:rFonts w:ascii="Times New Roman" w:hAnsi="Times New Roman" w:cs="Times New Roman"/>
          <w:i/>
          <w:sz w:val="24"/>
          <w:szCs w:val="24"/>
        </w:rPr>
      </w:pPr>
      <w:r>
        <w:rPr>
          <w:rFonts w:ascii="Times New Roman" w:hAnsi="Times New Roman" w:cs="Times New Roman"/>
          <w:i/>
          <w:sz w:val="24"/>
          <w:szCs w:val="24"/>
        </w:rPr>
        <w:t>Chi phí phát triển  +  Chi phí kiểm thử</w:t>
      </w:r>
    </w:p>
    <w:p w14:paraId="299868AD" w14:textId="77777777" w:rsidR="004E2984" w:rsidRDefault="004E2984" w:rsidP="004E2984">
      <w:pPr>
        <w:rPr>
          <w:rFonts w:ascii="Times New Roman" w:hAnsi="Times New Roman" w:cs="Times New Roman"/>
          <w:i/>
          <w:sz w:val="24"/>
          <w:szCs w:val="24"/>
        </w:rPr>
      </w:pPr>
      <w:r>
        <w:rPr>
          <w:rFonts w:ascii="Times New Roman" w:hAnsi="Times New Roman" w:cs="Times New Roman"/>
          <w:i/>
          <w:sz w:val="24"/>
          <w:szCs w:val="24"/>
        </w:rPr>
        <w:t>Chi phí vận hành, quản lý, hành chính</w:t>
      </w:r>
    </w:p>
    <w:p w14:paraId="56F4907C" w14:textId="77777777" w:rsidR="004E2984" w:rsidRDefault="004E2984" w:rsidP="004E2984">
      <w:pPr>
        <w:rPr>
          <w:rFonts w:ascii="Times New Roman" w:hAnsi="Times New Roman" w:cs="Times New Roman"/>
          <w:i/>
          <w:sz w:val="24"/>
          <w:szCs w:val="24"/>
        </w:rPr>
      </w:pPr>
      <w:r>
        <w:rPr>
          <w:rFonts w:ascii="Times New Roman" w:hAnsi="Times New Roman" w:cs="Times New Roman"/>
          <w:i/>
          <w:sz w:val="24"/>
          <w:szCs w:val="24"/>
        </w:rPr>
        <w:t>Chi phí kính doanh, quảng cáo, tiếp thị</w:t>
      </w:r>
    </w:p>
    <w:p w14:paraId="7F57C481" w14:textId="77777777" w:rsidR="004E2984" w:rsidRDefault="004E2984" w:rsidP="004E2984">
      <w:pPr>
        <w:rPr>
          <w:b/>
          <w:i/>
        </w:rPr>
      </w:pPr>
      <w:r>
        <w:rPr>
          <w:b/>
          <w:i/>
        </w:rPr>
        <w:t xml:space="preserve">A, Chi phí phát triển (Total Development Cost): (đơn vị: đồng VNĐ) </w:t>
      </w:r>
    </w:p>
    <w:p w14:paraId="651A726F" w14:textId="77777777" w:rsidR="004E2984" w:rsidRDefault="004E2984" w:rsidP="0015064E">
      <w:pPr>
        <w:pStyle w:val="ListParagraph"/>
        <w:numPr>
          <w:ilvl w:val="0"/>
          <w:numId w:val="6"/>
        </w:numPr>
        <w:rPr>
          <w:b/>
          <w:i/>
        </w:rPr>
      </w:pPr>
      <w:r>
        <w:rPr>
          <w:b/>
          <w:i/>
        </w:rPr>
        <w:t>Thành phần chi phí:</w:t>
      </w:r>
    </w:p>
    <w:p w14:paraId="42A509FB" w14:textId="6FB15AA6" w:rsidR="004E2984" w:rsidRDefault="004E2984" w:rsidP="0015064E">
      <w:pPr>
        <w:pStyle w:val="ListParagraph"/>
        <w:numPr>
          <w:ilvl w:val="0"/>
          <w:numId w:val="7"/>
        </w:numPr>
        <w:rPr>
          <w:b/>
          <w:i/>
        </w:rPr>
      </w:pPr>
      <w:r>
        <w:rPr>
          <w:i/>
        </w:rPr>
        <w:t xml:space="preserve">Chi phí hạ tầng kỹ thuật : </w:t>
      </w:r>
      <w:r w:rsidR="0008193D">
        <w:rPr>
          <w:i/>
        </w:rPr>
        <w:t>30</w:t>
      </w:r>
      <w:r>
        <w:rPr>
          <w:i/>
        </w:rPr>
        <w:t xml:space="preserve"> triệu/ </w:t>
      </w:r>
      <w:r w:rsidR="0008193D">
        <w:rPr>
          <w:i/>
        </w:rPr>
        <w:t>2</w:t>
      </w:r>
      <w:r>
        <w:rPr>
          <w:i/>
        </w:rPr>
        <w:t xml:space="preserve"> tháng</w:t>
      </w:r>
    </w:p>
    <w:p w14:paraId="507CAD1C" w14:textId="1E507A82" w:rsidR="004E2984" w:rsidRDefault="004E2984" w:rsidP="0015064E">
      <w:pPr>
        <w:pStyle w:val="ListParagraph"/>
        <w:numPr>
          <w:ilvl w:val="0"/>
          <w:numId w:val="7"/>
        </w:numPr>
        <w:rPr>
          <w:b/>
          <w:i/>
        </w:rPr>
      </w:pPr>
      <w:r>
        <w:rPr>
          <w:i/>
        </w:rPr>
        <w:lastRenderedPageBreak/>
        <w:t xml:space="preserve">Chi phí thiết bị công nghệ (laptop, host, domain) : </w:t>
      </w:r>
      <w:r w:rsidR="00FE5C4F">
        <w:rPr>
          <w:i/>
        </w:rPr>
        <w:t>50</w:t>
      </w:r>
      <w:r>
        <w:rPr>
          <w:i/>
        </w:rPr>
        <w:t xml:space="preserve"> triệu.</w:t>
      </w:r>
    </w:p>
    <w:p w14:paraId="2AC2E62C" w14:textId="27BC741C" w:rsidR="004E2984" w:rsidRDefault="004E2984" w:rsidP="0015064E">
      <w:pPr>
        <w:pStyle w:val="ListParagraph"/>
        <w:numPr>
          <w:ilvl w:val="0"/>
          <w:numId w:val="7"/>
        </w:numPr>
        <w:rPr>
          <w:b/>
          <w:i/>
        </w:rPr>
      </w:pPr>
      <w:r>
        <w:rPr>
          <w:i/>
        </w:rPr>
        <w:t xml:space="preserve">Chi phí quản lý dự án : </w:t>
      </w:r>
      <w:r w:rsidR="0008193D">
        <w:rPr>
          <w:i/>
        </w:rPr>
        <w:t>6</w:t>
      </w:r>
      <w:r>
        <w:rPr>
          <w:i/>
        </w:rPr>
        <w:t>0 triệu.</w:t>
      </w:r>
    </w:p>
    <w:p w14:paraId="1204E813" w14:textId="77777777" w:rsidR="004E2984" w:rsidRDefault="004E2984" w:rsidP="0015064E">
      <w:pPr>
        <w:pStyle w:val="ListParagraph"/>
        <w:numPr>
          <w:ilvl w:val="0"/>
          <w:numId w:val="9"/>
        </w:numPr>
        <w:rPr>
          <w:b/>
          <w:i/>
        </w:rPr>
      </w:pPr>
      <w:r>
        <w:rPr>
          <w:i/>
        </w:rPr>
        <w:t>Chi phí tổ chức thực hiện công việc quản lý dự án theo từng giai đoạn dự án: 60 triệu.</w:t>
      </w:r>
    </w:p>
    <w:p w14:paraId="6147DC52" w14:textId="23FFA986" w:rsidR="004E2984" w:rsidRDefault="004E2984" w:rsidP="0015064E">
      <w:pPr>
        <w:pStyle w:val="ListParagraph"/>
        <w:numPr>
          <w:ilvl w:val="0"/>
          <w:numId w:val="10"/>
        </w:numPr>
        <w:rPr>
          <w:b/>
          <w:i/>
        </w:rPr>
      </w:pPr>
      <w:r>
        <w:rPr>
          <w:i/>
        </w:rPr>
        <w:t>Giai đoạn chuẩn bị dự án : 10 triệu (</w:t>
      </w:r>
      <w:r w:rsidR="0008193D">
        <w:rPr>
          <w:i/>
        </w:rPr>
        <w:t>15</w:t>
      </w:r>
      <w:r>
        <w:rPr>
          <w:i/>
        </w:rPr>
        <w:t xml:space="preserve"> </w:t>
      </w:r>
      <w:r w:rsidR="00B81D7D">
        <w:rPr>
          <w:i/>
        </w:rPr>
        <w:t>ngày</w:t>
      </w:r>
      <w:r>
        <w:rPr>
          <w:i/>
        </w:rPr>
        <w:t>).</w:t>
      </w:r>
    </w:p>
    <w:p w14:paraId="1CDC1134" w14:textId="7B3CFBF3" w:rsidR="004E2984" w:rsidRDefault="004E2984" w:rsidP="0015064E">
      <w:pPr>
        <w:pStyle w:val="ListParagraph"/>
        <w:numPr>
          <w:ilvl w:val="0"/>
          <w:numId w:val="10"/>
        </w:numPr>
        <w:rPr>
          <w:b/>
          <w:i/>
        </w:rPr>
      </w:pPr>
      <w:r>
        <w:rPr>
          <w:i/>
        </w:rPr>
        <w:t>Giai đoạn thực hiện dự án : 40 triệu (</w:t>
      </w:r>
      <w:r w:rsidR="0008193D">
        <w:rPr>
          <w:i/>
        </w:rPr>
        <w:t>30</w:t>
      </w:r>
      <w:r>
        <w:rPr>
          <w:i/>
        </w:rPr>
        <w:t xml:space="preserve"> </w:t>
      </w:r>
      <w:r w:rsidR="00B81D7D">
        <w:rPr>
          <w:i/>
        </w:rPr>
        <w:t>ngày</w:t>
      </w:r>
      <w:r>
        <w:rPr>
          <w:i/>
        </w:rPr>
        <w:t>).</w:t>
      </w:r>
    </w:p>
    <w:p w14:paraId="418CC272" w14:textId="77E1B690" w:rsidR="004E2984" w:rsidRDefault="004E2984" w:rsidP="0015064E">
      <w:pPr>
        <w:pStyle w:val="ListParagraph"/>
        <w:numPr>
          <w:ilvl w:val="0"/>
          <w:numId w:val="10"/>
        </w:numPr>
        <w:rPr>
          <w:b/>
          <w:i/>
        </w:rPr>
      </w:pPr>
      <w:r>
        <w:rPr>
          <w:i/>
        </w:rPr>
        <w:t>Giai đoạn kết thúc dự án : 10 triệu (</w:t>
      </w:r>
      <w:r w:rsidR="0008193D">
        <w:rPr>
          <w:i/>
        </w:rPr>
        <w:t>15</w:t>
      </w:r>
      <w:r>
        <w:rPr>
          <w:i/>
        </w:rPr>
        <w:t xml:space="preserve"> </w:t>
      </w:r>
      <w:r w:rsidR="00B81D7D">
        <w:rPr>
          <w:i/>
        </w:rPr>
        <w:t>ngày</w:t>
      </w:r>
      <w:r>
        <w:rPr>
          <w:i/>
        </w:rPr>
        <w:t>).</w:t>
      </w:r>
    </w:p>
    <w:p w14:paraId="500C5EFD" w14:textId="21D853E0" w:rsidR="004E2984" w:rsidRDefault="004E2984" w:rsidP="0015064E">
      <w:pPr>
        <w:pStyle w:val="ListParagraph"/>
        <w:numPr>
          <w:ilvl w:val="0"/>
          <w:numId w:val="7"/>
        </w:numPr>
        <w:rPr>
          <w:b/>
          <w:i/>
        </w:rPr>
      </w:pPr>
      <w:r>
        <w:rPr>
          <w:i/>
        </w:rPr>
        <w:t xml:space="preserve">Chi phí dự phòng : </w:t>
      </w:r>
      <w:r w:rsidR="0008193D">
        <w:rPr>
          <w:i/>
        </w:rPr>
        <w:t>5</w:t>
      </w:r>
      <w:r>
        <w:rPr>
          <w:i/>
        </w:rPr>
        <w:t>0 triệu.</w:t>
      </w:r>
    </w:p>
    <w:p w14:paraId="05A4E602" w14:textId="03167D2A" w:rsidR="004E2984" w:rsidRPr="00FE5C4F" w:rsidRDefault="004E2984" w:rsidP="0015064E">
      <w:pPr>
        <w:pStyle w:val="ListParagraph"/>
        <w:numPr>
          <w:ilvl w:val="0"/>
          <w:numId w:val="9"/>
        </w:numPr>
        <w:rPr>
          <w:b/>
          <w:i/>
        </w:rPr>
      </w:pPr>
      <w:r>
        <w:rPr>
          <w:i/>
        </w:rPr>
        <w:t xml:space="preserve">Chi phí dự phòng cho khối lượng công việc phát sinh (nếu có) : </w:t>
      </w:r>
      <w:r w:rsidR="00FE5C4F">
        <w:rPr>
          <w:i/>
        </w:rPr>
        <w:t>5</w:t>
      </w:r>
      <w:r>
        <w:rPr>
          <w:i/>
        </w:rPr>
        <w:t>0 triệu.</w:t>
      </w:r>
    </w:p>
    <w:p w14:paraId="40B9C72C" w14:textId="0968C9F7" w:rsidR="00FE5C4F" w:rsidRPr="00FE5C4F" w:rsidRDefault="00FE5C4F" w:rsidP="00FE5C4F">
      <w:pPr>
        <w:rPr>
          <w:b/>
          <w:i/>
        </w:rPr>
      </w:pPr>
      <w:r>
        <w:rPr>
          <w:b/>
          <w:i/>
        </w:rPr>
        <w:t xml:space="preserve">   Tổng: 140 triệu</w:t>
      </w:r>
    </w:p>
    <w:p w14:paraId="4D5C2236" w14:textId="77777777" w:rsidR="004E2984" w:rsidRDefault="004E2984" w:rsidP="004E2984">
      <w:pPr>
        <w:rPr>
          <w:b/>
          <w:i/>
        </w:rPr>
      </w:pPr>
      <w:r>
        <w:rPr>
          <w:b/>
          <w:i/>
        </w:rPr>
        <w:t xml:space="preserve">B, Chi phí kiểm thử : (đơn vị : đồng VNĐ). </w:t>
      </w:r>
    </w:p>
    <w:p w14:paraId="629953FF" w14:textId="2A57ED2A" w:rsidR="004E2984" w:rsidRPr="00FE5C4F" w:rsidRDefault="004E2984" w:rsidP="0015064E">
      <w:pPr>
        <w:pStyle w:val="ListParagraph"/>
        <w:numPr>
          <w:ilvl w:val="0"/>
          <w:numId w:val="7"/>
        </w:numPr>
        <w:rPr>
          <w:b/>
          <w:bCs/>
          <w:i/>
        </w:rPr>
      </w:pPr>
      <w:r w:rsidRPr="00FE5C4F">
        <w:rPr>
          <w:b/>
          <w:bCs/>
          <w:i/>
        </w:rPr>
        <w:t>Giá trị kiểm thử phần mềm (G) : 2</w:t>
      </w:r>
      <w:r w:rsidR="00585D1B" w:rsidRPr="00FE5C4F">
        <w:rPr>
          <w:b/>
          <w:bCs/>
          <w:i/>
        </w:rPr>
        <w:t>6</w:t>
      </w:r>
      <w:r w:rsidR="00BA2BB1" w:rsidRPr="00FE5C4F">
        <w:rPr>
          <w:b/>
          <w:bCs/>
          <w:i/>
        </w:rPr>
        <w:t>4</w:t>
      </w:r>
      <w:r w:rsidR="00585D1B" w:rsidRPr="00FE5C4F">
        <w:rPr>
          <w:b/>
          <w:bCs/>
          <w:i/>
        </w:rPr>
        <w:t xml:space="preserve"> triệu</w:t>
      </w:r>
      <w:r w:rsidRPr="00FE5C4F">
        <w:rPr>
          <w:b/>
          <w:bCs/>
          <w:i/>
        </w:rPr>
        <w:t>.</w:t>
      </w:r>
    </w:p>
    <w:p w14:paraId="2F384A6F" w14:textId="5B94C80E" w:rsidR="004E2984" w:rsidRDefault="004E2984" w:rsidP="004E2984">
      <w:pPr>
        <w:pStyle w:val="ListParagraph"/>
        <w:ind w:left="1440"/>
        <w:rPr>
          <w:b/>
          <w:i/>
        </w:rPr>
      </w:pPr>
      <w:r>
        <w:rPr>
          <w:b/>
          <w:i/>
        </w:rPr>
        <w:t>G = E*H</w:t>
      </w:r>
      <w:r w:rsidR="00BA2BB1">
        <w:rPr>
          <w:b/>
          <w:i/>
        </w:rPr>
        <w:t xml:space="preserve"> </w:t>
      </w:r>
      <w:r>
        <w:rPr>
          <w:b/>
          <w:i/>
        </w:rPr>
        <w:t>.</w:t>
      </w:r>
    </w:p>
    <w:p w14:paraId="1D8C5446" w14:textId="4FD911D5" w:rsidR="004E2984" w:rsidRDefault="00FE5C4F" w:rsidP="0015064E">
      <w:pPr>
        <w:pStyle w:val="ListParagraph"/>
        <w:numPr>
          <w:ilvl w:val="0"/>
          <w:numId w:val="11"/>
        </w:numPr>
        <w:rPr>
          <w:i/>
        </w:rPr>
      </w:pPr>
      <w:r>
        <w:rPr>
          <w:b/>
          <w:i/>
        </w:rPr>
        <w:t xml:space="preserve">Trong đó: </w:t>
      </w:r>
      <w:r w:rsidR="004E2984">
        <w:rPr>
          <w:b/>
          <w:i/>
        </w:rPr>
        <w:t>E</w:t>
      </w:r>
      <w:r w:rsidR="004E2984">
        <w:rPr>
          <w:i/>
        </w:rPr>
        <w:t xml:space="preserve"> (giá trị nỗ lực) = </w:t>
      </w:r>
      <w:r w:rsidR="004E2984">
        <w:rPr>
          <w:b/>
          <w:i/>
        </w:rPr>
        <w:t>AUCP * P</w:t>
      </w:r>
      <w:r w:rsidR="004E2984">
        <w:rPr>
          <w:i/>
        </w:rPr>
        <w:t xml:space="preserve"> = </w:t>
      </w:r>
      <w:r w:rsidR="008D6E09">
        <w:rPr>
          <w:i/>
        </w:rPr>
        <w:t>132</w:t>
      </w:r>
      <w:r w:rsidR="004E2984">
        <w:rPr>
          <w:i/>
        </w:rPr>
        <w:t xml:space="preserve"> (triệu) * </w:t>
      </w:r>
      <w:r w:rsidR="00BA2BB1">
        <w:rPr>
          <w:i/>
        </w:rPr>
        <w:t>1</w:t>
      </w:r>
      <w:r w:rsidR="004E2984">
        <w:rPr>
          <w:i/>
        </w:rPr>
        <w:t xml:space="preserve"> </w:t>
      </w:r>
      <w:r w:rsidR="00A707BC">
        <w:rPr>
          <w:i/>
        </w:rPr>
        <w:t>=</w:t>
      </w:r>
      <w:r w:rsidR="00BA2BB1">
        <w:rPr>
          <w:i/>
        </w:rPr>
        <w:t>132</w:t>
      </w:r>
      <w:r w:rsidR="00A707BC">
        <w:rPr>
          <w:i/>
        </w:rPr>
        <w:t xml:space="preserve"> triệu </w:t>
      </w:r>
    </w:p>
    <w:p w14:paraId="2B89D401" w14:textId="2F632EA6" w:rsidR="004E2984" w:rsidRDefault="004E2984" w:rsidP="0015064E">
      <w:pPr>
        <w:pStyle w:val="ListParagraph"/>
        <w:numPr>
          <w:ilvl w:val="0"/>
          <w:numId w:val="12"/>
        </w:numPr>
        <w:rPr>
          <w:i/>
        </w:rPr>
      </w:pPr>
      <w:r>
        <w:rPr>
          <w:b/>
          <w:i/>
        </w:rPr>
        <w:t>P :</w:t>
      </w:r>
      <w:r>
        <w:rPr>
          <w:i/>
        </w:rPr>
        <w:t xml:space="preserve"> thời gian kiểm thử:  </w:t>
      </w:r>
      <w:r w:rsidR="00585D1B">
        <w:rPr>
          <w:i/>
        </w:rPr>
        <w:t>1 (người/giờ/AUCP)</w:t>
      </w:r>
    </w:p>
    <w:p w14:paraId="6196E448" w14:textId="77777777" w:rsidR="004E2984" w:rsidRDefault="004E2984" w:rsidP="0015064E">
      <w:pPr>
        <w:pStyle w:val="ListParagraph"/>
        <w:numPr>
          <w:ilvl w:val="0"/>
          <w:numId w:val="12"/>
        </w:numPr>
        <w:rPr>
          <w:b/>
          <w:i/>
        </w:rPr>
      </w:pPr>
      <w:r>
        <w:rPr>
          <w:b/>
          <w:i/>
        </w:rPr>
        <w:t>AUCP(</w:t>
      </w:r>
      <w:r>
        <w:rPr>
          <w:i/>
        </w:rPr>
        <w:t xml:space="preserve">Giá trị điểm trường hợp sau hiệu chỉnh) = </w:t>
      </w:r>
      <w:r>
        <w:rPr>
          <w:b/>
          <w:i/>
        </w:rPr>
        <w:t>UUCP*TCF*ECF.</w:t>
      </w:r>
    </w:p>
    <w:p w14:paraId="74C087A7" w14:textId="74F291A9" w:rsidR="004E2984" w:rsidRDefault="004E2984" w:rsidP="0015064E">
      <w:pPr>
        <w:pStyle w:val="ListParagraph"/>
        <w:numPr>
          <w:ilvl w:val="0"/>
          <w:numId w:val="13"/>
        </w:numPr>
        <w:rPr>
          <w:i/>
        </w:rPr>
      </w:pPr>
      <w:r>
        <w:rPr>
          <w:b/>
          <w:i/>
        </w:rPr>
        <w:t>UUCP</w:t>
      </w:r>
      <w:r>
        <w:rPr>
          <w:i/>
        </w:rPr>
        <w:t>(Giá trị điểm trường hợp trước hiệu chỉnh)=</w:t>
      </w:r>
      <w:r>
        <w:rPr>
          <w:b/>
          <w:i/>
        </w:rPr>
        <w:t>AW+UCW</w:t>
      </w:r>
      <w:r>
        <w:rPr>
          <w:i/>
        </w:rPr>
        <w:t>=</w:t>
      </w:r>
      <w:r w:rsidR="00B81D7D">
        <w:rPr>
          <w:i/>
        </w:rPr>
        <w:t>4</w:t>
      </w:r>
      <w:r>
        <w:rPr>
          <w:i/>
        </w:rPr>
        <w:t>0 triệu.</w:t>
      </w:r>
    </w:p>
    <w:p w14:paraId="19210848" w14:textId="453EAD32" w:rsidR="004E2984" w:rsidRDefault="004E2984" w:rsidP="0015064E">
      <w:pPr>
        <w:pStyle w:val="ListParagraph"/>
        <w:numPr>
          <w:ilvl w:val="0"/>
          <w:numId w:val="14"/>
        </w:numPr>
        <w:rPr>
          <w:i/>
        </w:rPr>
      </w:pPr>
      <w:r>
        <w:rPr>
          <w:b/>
          <w:i/>
        </w:rPr>
        <w:t>AW</w:t>
      </w:r>
      <w:r>
        <w:rPr>
          <w:i/>
        </w:rPr>
        <w:t xml:space="preserve">(Giá trị điểm các tác nhân): </w:t>
      </w:r>
      <w:r w:rsidR="00B81D7D">
        <w:rPr>
          <w:i/>
        </w:rPr>
        <w:t>25</w:t>
      </w:r>
      <w:r>
        <w:rPr>
          <w:i/>
        </w:rPr>
        <w:t xml:space="preserve"> triệu.</w:t>
      </w:r>
    </w:p>
    <w:p w14:paraId="23477A50" w14:textId="7E94F655" w:rsidR="004E2984" w:rsidRDefault="004E2984" w:rsidP="0015064E">
      <w:pPr>
        <w:pStyle w:val="ListParagraph"/>
        <w:numPr>
          <w:ilvl w:val="0"/>
          <w:numId w:val="15"/>
        </w:numPr>
        <w:rPr>
          <w:i/>
        </w:rPr>
      </w:pPr>
      <w:r>
        <w:rPr>
          <w:i/>
        </w:rPr>
        <w:t xml:space="preserve">Giao diện của chương trình: </w:t>
      </w:r>
      <w:r w:rsidR="00B81D7D">
        <w:rPr>
          <w:i/>
        </w:rPr>
        <w:t>5</w:t>
      </w:r>
      <w:r>
        <w:rPr>
          <w:i/>
        </w:rPr>
        <w:t xml:space="preserve"> triệu.</w:t>
      </w:r>
    </w:p>
    <w:p w14:paraId="082C25D5" w14:textId="094BBD35" w:rsidR="004E2984" w:rsidRDefault="004E2984" w:rsidP="0015064E">
      <w:pPr>
        <w:pStyle w:val="ListParagraph"/>
        <w:numPr>
          <w:ilvl w:val="0"/>
          <w:numId w:val="15"/>
        </w:numPr>
        <w:rPr>
          <w:i/>
        </w:rPr>
      </w:pPr>
      <w:r>
        <w:rPr>
          <w:i/>
        </w:rPr>
        <w:t>Giao diện tương tác: 1</w:t>
      </w:r>
      <w:r w:rsidR="00B81D7D">
        <w:rPr>
          <w:i/>
        </w:rPr>
        <w:t>0</w:t>
      </w:r>
      <w:r>
        <w:rPr>
          <w:i/>
        </w:rPr>
        <w:t xml:space="preserve"> triệu.</w:t>
      </w:r>
    </w:p>
    <w:p w14:paraId="20B41CE5" w14:textId="25F946CE" w:rsidR="004E2984" w:rsidRDefault="004E2984" w:rsidP="0015064E">
      <w:pPr>
        <w:pStyle w:val="ListParagraph"/>
        <w:numPr>
          <w:ilvl w:val="0"/>
          <w:numId w:val="15"/>
        </w:numPr>
        <w:rPr>
          <w:i/>
        </w:rPr>
      </w:pPr>
      <w:r>
        <w:rPr>
          <w:i/>
        </w:rPr>
        <w:t>Giao diện đồ hoạ: 1</w:t>
      </w:r>
      <w:r w:rsidR="00B81D7D">
        <w:rPr>
          <w:i/>
        </w:rPr>
        <w:t>0</w:t>
      </w:r>
      <w:r>
        <w:rPr>
          <w:i/>
        </w:rPr>
        <w:t xml:space="preserve"> triệu.</w:t>
      </w:r>
    </w:p>
    <w:p w14:paraId="38C53FBA" w14:textId="13E5F635" w:rsidR="004E2984" w:rsidRDefault="004E2984" w:rsidP="0015064E">
      <w:pPr>
        <w:pStyle w:val="ListParagraph"/>
        <w:numPr>
          <w:ilvl w:val="0"/>
          <w:numId w:val="14"/>
        </w:numPr>
        <w:rPr>
          <w:i/>
        </w:rPr>
      </w:pPr>
      <w:r>
        <w:rPr>
          <w:b/>
          <w:i/>
        </w:rPr>
        <w:t>UCW</w:t>
      </w:r>
      <w:r>
        <w:rPr>
          <w:i/>
        </w:rPr>
        <w:t xml:space="preserve">(Giá trị điểm các trường hợp sử dụng): </w:t>
      </w:r>
      <w:r w:rsidR="00B81D7D">
        <w:rPr>
          <w:i/>
        </w:rPr>
        <w:t>15</w:t>
      </w:r>
      <w:r>
        <w:rPr>
          <w:i/>
        </w:rPr>
        <w:t xml:space="preserve"> triệu.</w:t>
      </w:r>
    </w:p>
    <w:p w14:paraId="022AA7CD" w14:textId="6C168F2A" w:rsidR="004E2984" w:rsidRDefault="004E2984" w:rsidP="0015064E">
      <w:pPr>
        <w:pStyle w:val="ListParagraph"/>
        <w:numPr>
          <w:ilvl w:val="0"/>
          <w:numId w:val="13"/>
        </w:numPr>
        <w:rPr>
          <w:b/>
          <w:i/>
        </w:rPr>
      </w:pPr>
      <w:r>
        <w:rPr>
          <w:b/>
          <w:i/>
        </w:rPr>
        <w:t>TCF</w:t>
      </w:r>
      <w:r>
        <w:rPr>
          <w:i/>
        </w:rPr>
        <w:t xml:space="preserve">(Hệ số phức tạp kỹ thuật) = </w:t>
      </w:r>
      <w:r>
        <w:rPr>
          <w:b/>
          <w:i/>
        </w:rPr>
        <w:t xml:space="preserve">0.6+(0.014 * TTF) </w:t>
      </w:r>
      <w:r>
        <w:rPr>
          <w:i/>
        </w:rPr>
        <w:t>=</w:t>
      </w:r>
      <w:r w:rsidR="00B81D7D">
        <w:rPr>
          <w:i/>
        </w:rPr>
        <w:t>2.63</w:t>
      </w:r>
      <w:r>
        <w:rPr>
          <w:i/>
        </w:rPr>
        <w:t>.</w:t>
      </w:r>
    </w:p>
    <w:p w14:paraId="39742629" w14:textId="106E8F5B" w:rsidR="004E2984" w:rsidRDefault="004E2984" w:rsidP="0015064E">
      <w:pPr>
        <w:pStyle w:val="ListParagraph"/>
        <w:numPr>
          <w:ilvl w:val="0"/>
          <w:numId w:val="14"/>
        </w:numPr>
        <w:rPr>
          <w:b/>
          <w:i/>
        </w:rPr>
      </w:pPr>
      <w:r>
        <w:rPr>
          <w:b/>
          <w:i/>
        </w:rPr>
        <w:t>TTF</w:t>
      </w:r>
      <w:r>
        <w:rPr>
          <w:i/>
        </w:rPr>
        <w:t>(Hệ số phức tạp kỹ thuật – công nghệ): 1</w:t>
      </w:r>
      <w:r w:rsidR="00B81D7D">
        <w:rPr>
          <w:i/>
        </w:rPr>
        <w:t>4</w:t>
      </w:r>
      <w:r>
        <w:rPr>
          <w:i/>
        </w:rPr>
        <w:t>0 triệu.</w:t>
      </w:r>
    </w:p>
    <w:p w14:paraId="37E8BFB3" w14:textId="0E4E0E2E" w:rsidR="004E2984" w:rsidRDefault="004E2984" w:rsidP="0015064E">
      <w:pPr>
        <w:pStyle w:val="ListParagraph"/>
        <w:numPr>
          <w:ilvl w:val="0"/>
          <w:numId w:val="16"/>
        </w:numPr>
        <w:rPr>
          <w:i/>
        </w:rPr>
      </w:pPr>
      <w:r>
        <w:rPr>
          <w:i/>
        </w:rPr>
        <w:t xml:space="preserve">Công nghệ kiểm thử: </w:t>
      </w:r>
      <w:r w:rsidR="00B81D7D">
        <w:rPr>
          <w:i/>
        </w:rPr>
        <w:t>30</w:t>
      </w:r>
      <w:r>
        <w:rPr>
          <w:i/>
        </w:rPr>
        <w:t xml:space="preserve"> triệu.</w:t>
      </w:r>
    </w:p>
    <w:p w14:paraId="770F0779" w14:textId="29E23C45" w:rsidR="004E2984" w:rsidRDefault="004E2984" w:rsidP="0015064E">
      <w:pPr>
        <w:pStyle w:val="ListParagraph"/>
        <w:numPr>
          <w:ilvl w:val="0"/>
          <w:numId w:val="16"/>
        </w:numPr>
        <w:rPr>
          <w:i/>
        </w:rPr>
      </w:pPr>
      <w:r>
        <w:rPr>
          <w:i/>
        </w:rPr>
        <w:t xml:space="preserve">Tài liệu đầu vào: </w:t>
      </w:r>
      <w:r w:rsidR="00B81D7D">
        <w:rPr>
          <w:i/>
        </w:rPr>
        <w:t>2</w:t>
      </w:r>
      <w:r>
        <w:rPr>
          <w:i/>
        </w:rPr>
        <w:t>0 triệu.</w:t>
      </w:r>
    </w:p>
    <w:p w14:paraId="169E97CF" w14:textId="77777777" w:rsidR="004E2984" w:rsidRDefault="004E2984" w:rsidP="0015064E">
      <w:pPr>
        <w:pStyle w:val="ListParagraph"/>
        <w:numPr>
          <w:ilvl w:val="0"/>
          <w:numId w:val="16"/>
        </w:numPr>
        <w:rPr>
          <w:i/>
        </w:rPr>
      </w:pPr>
      <w:r>
        <w:rPr>
          <w:i/>
        </w:rPr>
        <w:t>Tái sử dụng kho dữ liệu kiểm thử: 20 triệu.</w:t>
      </w:r>
    </w:p>
    <w:p w14:paraId="5D329493" w14:textId="1AF6BF95" w:rsidR="004E2984" w:rsidRDefault="004E2984" w:rsidP="0015064E">
      <w:pPr>
        <w:pStyle w:val="ListParagraph"/>
        <w:numPr>
          <w:ilvl w:val="0"/>
          <w:numId w:val="16"/>
        </w:numPr>
        <w:rPr>
          <w:i/>
        </w:rPr>
      </w:pPr>
      <w:r>
        <w:rPr>
          <w:i/>
        </w:rPr>
        <w:t xml:space="preserve">Hệ thống phân tán: </w:t>
      </w:r>
      <w:r w:rsidR="00B81D7D">
        <w:rPr>
          <w:i/>
        </w:rPr>
        <w:t>3</w:t>
      </w:r>
      <w:r>
        <w:rPr>
          <w:i/>
        </w:rPr>
        <w:t>0 triệu.</w:t>
      </w:r>
    </w:p>
    <w:p w14:paraId="787AA3F7" w14:textId="4985E05B" w:rsidR="004E2984" w:rsidRDefault="004E2984" w:rsidP="0015064E">
      <w:pPr>
        <w:pStyle w:val="ListParagraph"/>
        <w:numPr>
          <w:ilvl w:val="0"/>
          <w:numId w:val="16"/>
        </w:numPr>
        <w:rPr>
          <w:i/>
        </w:rPr>
      </w:pPr>
      <w:r>
        <w:rPr>
          <w:i/>
        </w:rPr>
        <w:t xml:space="preserve">Các mục tiêu hiệu suất: </w:t>
      </w:r>
      <w:r w:rsidR="00B81D7D">
        <w:rPr>
          <w:i/>
        </w:rPr>
        <w:t>10</w:t>
      </w:r>
      <w:r>
        <w:rPr>
          <w:i/>
        </w:rPr>
        <w:t xml:space="preserve"> triệu.</w:t>
      </w:r>
    </w:p>
    <w:p w14:paraId="13F12F66" w14:textId="68E10021" w:rsidR="004E2984" w:rsidRDefault="004E2984" w:rsidP="0015064E">
      <w:pPr>
        <w:pStyle w:val="ListParagraph"/>
        <w:numPr>
          <w:ilvl w:val="0"/>
          <w:numId w:val="16"/>
        </w:numPr>
        <w:rPr>
          <w:i/>
        </w:rPr>
      </w:pPr>
      <w:r>
        <w:rPr>
          <w:i/>
        </w:rPr>
        <w:t xml:space="preserve">Các tính năng bảo mật: </w:t>
      </w:r>
      <w:r w:rsidR="00B81D7D">
        <w:rPr>
          <w:i/>
        </w:rPr>
        <w:t>15</w:t>
      </w:r>
      <w:r>
        <w:rPr>
          <w:i/>
        </w:rPr>
        <w:t xml:space="preserve"> triệu.</w:t>
      </w:r>
    </w:p>
    <w:p w14:paraId="26B4087D" w14:textId="44FCE06E" w:rsidR="004E2984" w:rsidRDefault="004E2984" w:rsidP="0015064E">
      <w:pPr>
        <w:pStyle w:val="ListParagraph"/>
        <w:numPr>
          <w:ilvl w:val="0"/>
          <w:numId w:val="16"/>
        </w:numPr>
        <w:rPr>
          <w:i/>
        </w:rPr>
      </w:pPr>
      <w:r>
        <w:rPr>
          <w:i/>
        </w:rPr>
        <w:t xml:space="preserve">Giao diện phức tạp : </w:t>
      </w:r>
      <w:r w:rsidR="00B81D7D">
        <w:rPr>
          <w:i/>
        </w:rPr>
        <w:t>15</w:t>
      </w:r>
      <w:r>
        <w:rPr>
          <w:i/>
        </w:rPr>
        <w:t xml:space="preserve"> triệu.</w:t>
      </w:r>
    </w:p>
    <w:p w14:paraId="63B6723C" w14:textId="7243D132" w:rsidR="004E2984" w:rsidRDefault="004E2984" w:rsidP="0015064E">
      <w:pPr>
        <w:pStyle w:val="ListParagraph"/>
        <w:numPr>
          <w:ilvl w:val="0"/>
          <w:numId w:val="13"/>
        </w:numPr>
        <w:rPr>
          <w:b/>
          <w:i/>
        </w:rPr>
      </w:pPr>
      <w:r>
        <w:rPr>
          <w:b/>
          <w:i/>
        </w:rPr>
        <w:t>ECF</w:t>
      </w:r>
      <w:r>
        <w:rPr>
          <w:i/>
        </w:rPr>
        <w:t>(Hệ số phức tạp môi trường)=</w:t>
      </w:r>
      <w:r>
        <w:rPr>
          <w:b/>
          <w:i/>
        </w:rPr>
        <w:t>1.4+(-0.0362*TEF)</w:t>
      </w:r>
      <w:r>
        <w:rPr>
          <w:i/>
        </w:rPr>
        <w:t>=1.2</w:t>
      </w:r>
      <w:r w:rsidR="008D6E09">
        <w:rPr>
          <w:i/>
        </w:rPr>
        <w:t>552</w:t>
      </w:r>
      <w:r>
        <w:rPr>
          <w:i/>
        </w:rPr>
        <w:t>.</w:t>
      </w:r>
    </w:p>
    <w:p w14:paraId="694944EE" w14:textId="0B6309D3" w:rsidR="004E2984" w:rsidRDefault="004E2984" w:rsidP="0015064E">
      <w:pPr>
        <w:pStyle w:val="ListParagraph"/>
        <w:numPr>
          <w:ilvl w:val="0"/>
          <w:numId w:val="14"/>
        </w:numPr>
        <w:rPr>
          <w:b/>
          <w:i/>
        </w:rPr>
      </w:pPr>
      <w:r>
        <w:rPr>
          <w:b/>
          <w:i/>
        </w:rPr>
        <w:t>TEF</w:t>
      </w:r>
      <w:r>
        <w:rPr>
          <w:i/>
        </w:rPr>
        <w:t>(Hệ số tác động môi trường trong nhóm làm việc</w:t>
      </w:r>
      <w:r w:rsidR="00B81D7D">
        <w:rPr>
          <w:i/>
        </w:rPr>
        <w:t>)</w:t>
      </w:r>
      <w:r>
        <w:rPr>
          <w:i/>
        </w:rPr>
        <w:t xml:space="preserve">: </w:t>
      </w:r>
      <w:r w:rsidR="00B81D7D">
        <w:rPr>
          <w:i/>
        </w:rPr>
        <w:t>4</w:t>
      </w:r>
      <w:r>
        <w:rPr>
          <w:i/>
        </w:rPr>
        <w:t>.</w:t>
      </w:r>
    </w:p>
    <w:p w14:paraId="3AE65632" w14:textId="77777777" w:rsidR="004E2984" w:rsidRDefault="004E2984" w:rsidP="004E2984">
      <w:pPr>
        <w:rPr>
          <w:i/>
        </w:rPr>
      </w:pPr>
      <w:r>
        <w:rPr>
          <w:b/>
          <w:i/>
        </w:rPr>
        <w:t>C, Chi phí kinh doanh: (đơn bị VNĐ).</w:t>
      </w:r>
    </w:p>
    <w:p w14:paraId="3185A00B" w14:textId="3E1DF25B" w:rsidR="004E2984" w:rsidRDefault="004E2984" w:rsidP="0015064E">
      <w:pPr>
        <w:pStyle w:val="ListParagraph"/>
        <w:numPr>
          <w:ilvl w:val="0"/>
          <w:numId w:val="7"/>
        </w:numPr>
        <w:rPr>
          <w:i/>
        </w:rPr>
      </w:pPr>
      <w:r>
        <w:rPr>
          <w:i/>
        </w:rPr>
        <w:t xml:space="preserve">Chi phí quảng cáo, tiếp thị: </w:t>
      </w:r>
      <w:r w:rsidR="006C2193">
        <w:rPr>
          <w:i/>
        </w:rPr>
        <w:t>1</w:t>
      </w:r>
      <w:r w:rsidR="00FE5C4F">
        <w:rPr>
          <w:i/>
        </w:rPr>
        <w:t>0</w:t>
      </w:r>
      <w:r w:rsidR="006C2193">
        <w:rPr>
          <w:i/>
        </w:rPr>
        <w:t>0</w:t>
      </w:r>
      <w:r>
        <w:rPr>
          <w:i/>
        </w:rPr>
        <w:t xml:space="preserve"> triệu.</w:t>
      </w:r>
    </w:p>
    <w:p w14:paraId="6E59A4B4" w14:textId="411C4551" w:rsidR="004E2984" w:rsidRDefault="004E2984" w:rsidP="0015064E">
      <w:pPr>
        <w:pStyle w:val="ListParagraph"/>
        <w:numPr>
          <w:ilvl w:val="0"/>
          <w:numId w:val="11"/>
        </w:numPr>
        <w:rPr>
          <w:i/>
        </w:rPr>
      </w:pPr>
      <w:r>
        <w:rPr>
          <w:i/>
        </w:rPr>
        <w:t xml:space="preserve">Marketing (Social media network): </w:t>
      </w:r>
      <w:r>
        <w:rPr>
          <w:i/>
        </w:rPr>
        <w:tab/>
      </w:r>
      <w:r w:rsidR="00FE5C4F">
        <w:rPr>
          <w:i/>
        </w:rPr>
        <w:t>3</w:t>
      </w:r>
      <w:r>
        <w:rPr>
          <w:i/>
        </w:rPr>
        <w:t>0 triệu.</w:t>
      </w:r>
    </w:p>
    <w:p w14:paraId="00107E03" w14:textId="54464368" w:rsidR="004E2984" w:rsidRDefault="004E2984" w:rsidP="0015064E">
      <w:pPr>
        <w:pStyle w:val="ListParagraph"/>
        <w:numPr>
          <w:ilvl w:val="0"/>
          <w:numId w:val="17"/>
        </w:numPr>
        <w:rPr>
          <w:i/>
        </w:rPr>
      </w:pPr>
      <w:r>
        <w:rPr>
          <w:i/>
        </w:rPr>
        <w:lastRenderedPageBreak/>
        <w:t xml:space="preserve">Facebook: </w:t>
      </w:r>
      <w:r w:rsidR="00F54B80">
        <w:rPr>
          <w:i/>
        </w:rPr>
        <w:t>20</w:t>
      </w:r>
      <w:r>
        <w:rPr>
          <w:i/>
        </w:rPr>
        <w:t xml:space="preserve"> triệu </w:t>
      </w:r>
    </w:p>
    <w:p w14:paraId="2F0E34EF" w14:textId="74516106" w:rsidR="00F54B80" w:rsidRDefault="00F54B80" w:rsidP="0015064E">
      <w:pPr>
        <w:pStyle w:val="ListParagraph"/>
        <w:numPr>
          <w:ilvl w:val="0"/>
          <w:numId w:val="17"/>
        </w:numPr>
        <w:rPr>
          <w:i/>
        </w:rPr>
      </w:pPr>
      <w:r>
        <w:rPr>
          <w:i/>
        </w:rPr>
        <w:t>Tik tok: 10 triệu</w:t>
      </w:r>
    </w:p>
    <w:p w14:paraId="7580FD59" w14:textId="241DDE62" w:rsidR="004E2984" w:rsidRDefault="004E2984" w:rsidP="0015064E">
      <w:pPr>
        <w:pStyle w:val="ListParagraph"/>
        <w:numPr>
          <w:ilvl w:val="0"/>
          <w:numId w:val="11"/>
        </w:numPr>
        <w:rPr>
          <w:i/>
        </w:rPr>
      </w:pPr>
      <w:r>
        <w:rPr>
          <w:i/>
        </w:rPr>
        <w:t xml:space="preserve">Chi phí nghiên cứu thị trường: </w:t>
      </w:r>
      <w:r w:rsidR="00FE5C4F">
        <w:rPr>
          <w:i/>
        </w:rPr>
        <w:t>2</w:t>
      </w:r>
      <w:r w:rsidR="00F54B80">
        <w:rPr>
          <w:i/>
        </w:rPr>
        <w:t>0</w:t>
      </w:r>
      <w:r>
        <w:rPr>
          <w:i/>
        </w:rPr>
        <w:t xml:space="preserve"> triệu.</w:t>
      </w:r>
    </w:p>
    <w:p w14:paraId="708431F8" w14:textId="0BC91C25" w:rsidR="004E2984" w:rsidRDefault="004E2984" w:rsidP="0015064E">
      <w:pPr>
        <w:pStyle w:val="ListParagraph"/>
        <w:numPr>
          <w:ilvl w:val="0"/>
          <w:numId w:val="11"/>
        </w:numPr>
        <w:rPr>
          <w:i/>
        </w:rPr>
      </w:pPr>
      <w:r>
        <w:rPr>
          <w:i/>
        </w:rPr>
        <w:t xml:space="preserve">Chi phí thuê tư vấn thực hiện công việc nghiên cứu: </w:t>
      </w:r>
      <w:r w:rsidR="006C2193">
        <w:rPr>
          <w:i/>
        </w:rPr>
        <w:t>3</w:t>
      </w:r>
      <w:r>
        <w:rPr>
          <w:i/>
        </w:rPr>
        <w:t>0 triệu</w:t>
      </w:r>
      <w:r w:rsidR="006C2193">
        <w:rPr>
          <w:i/>
        </w:rPr>
        <w:t xml:space="preserve"> (2 tháng)</w:t>
      </w:r>
      <w:r>
        <w:rPr>
          <w:i/>
        </w:rPr>
        <w:t xml:space="preserve"> .</w:t>
      </w:r>
    </w:p>
    <w:p w14:paraId="1A7DF400" w14:textId="11587B8F" w:rsidR="004E2984" w:rsidRDefault="004E2984" w:rsidP="0015064E">
      <w:pPr>
        <w:pStyle w:val="ListParagraph"/>
        <w:numPr>
          <w:ilvl w:val="0"/>
          <w:numId w:val="11"/>
        </w:numPr>
        <w:rPr>
          <w:i/>
        </w:rPr>
      </w:pPr>
      <w:r>
        <w:rPr>
          <w:i/>
        </w:rPr>
        <w:t xml:space="preserve">Chi phí thuê không gian giới thiệu: </w:t>
      </w:r>
      <w:r w:rsidR="00FE5C4F">
        <w:rPr>
          <w:i/>
        </w:rPr>
        <w:t>2</w:t>
      </w:r>
      <w:r>
        <w:rPr>
          <w:i/>
        </w:rPr>
        <w:t>0 triệu.</w:t>
      </w:r>
    </w:p>
    <w:p w14:paraId="2BEB803B" w14:textId="09EF74C8" w:rsidR="004E2984" w:rsidRDefault="004E2984" w:rsidP="0015064E">
      <w:pPr>
        <w:pStyle w:val="ListParagraph"/>
        <w:numPr>
          <w:ilvl w:val="0"/>
          <w:numId w:val="7"/>
        </w:numPr>
        <w:rPr>
          <w:i/>
        </w:rPr>
      </w:pPr>
      <w:r>
        <w:rPr>
          <w:i/>
        </w:rPr>
        <w:t xml:space="preserve">Chi phúc lợi nhân viên: </w:t>
      </w:r>
      <w:r w:rsidR="00F54B80">
        <w:rPr>
          <w:i/>
        </w:rPr>
        <w:t>60</w:t>
      </w:r>
      <w:r>
        <w:rPr>
          <w:i/>
        </w:rPr>
        <w:t xml:space="preserve"> triệu. </w:t>
      </w:r>
    </w:p>
    <w:p w14:paraId="04A31135" w14:textId="2D58E45C" w:rsidR="004E2984" w:rsidRDefault="004E2984" w:rsidP="0015064E">
      <w:pPr>
        <w:pStyle w:val="ListParagraph"/>
        <w:numPr>
          <w:ilvl w:val="0"/>
          <w:numId w:val="11"/>
        </w:numPr>
        <w:rPr>
          <w:i/>
        </w:rPr>
      </w:pPr>
      <w:r>
        <w:rPr>
          <w:i/>
        </w:rPr>
        <w:t xml:space="preserve">Chi phí quà tặng cho nhân viên: </w:t>
      </w:r>
      <w:r w:rsidR="00FE5C4F">
        <w:rPr>
          <w:i/>
        </w:rPr>
        <w:t>2</w:t>
      </w:r>
      <w:r w:rsidR="00F54B80">
        <w:rPr>
          <w:i/>
        </w:rPr>
        <w:t>0</w:t>
      </w:r>
      <w:r>
        <w:rPr>
          <w:i/>
        </w:rPr>
        <w:t xml:space="preserve"> triệu.</w:t>
      </w:r>
    </w:p>
    <w:p w14:paraId="7ED7D373" w14:textId="3F4E946D" w:rsidR="004E2984" w:rsidRDefault="004E2984" w:rsidP="0015064E">
      <w:pPr>
        <w:pStyle w:val="ListParagraph"/>
        <w:numPr>
          <w:ilvl w:val="0"/>
          <w:numId w:val="11"/>
        </w:numPr>
        <w:rPr>
          <w:i/>
        </w:rPr>
      </w:pPr>
      <w:r>
        <w:rPr>
          <w:i/>
        </w:rPr>
        <w:t xml:space="preserve">Tiền hỗ trợ khi chấm dứt hợp đồng: </w:t>
      </w:r>
      <w:r w:rsidR="00FE5C4F">
        <w:rPr>
          <w:i/>
        </w:rPr>
        <w:t>2</w:t>
      </w:r>
      <w:r w:rsidR="00F54B80">
        <w:rPr>
          <w:i/>
        </w:rPr>
        <w:t>0</w:t>
      </w:r>
      <w:r>
        <w:rPr>
          <w:i/>
        </w:rPr>
        <w:t xml:space="preserve"> triệu.</w:t>
      </w:r>
    </w:p>
    <w:p w14:paraId="4CF7CB42" w14:textId="6CBC2BF6" w:rsidR="004E2984" w:rsidRDefault="004E2984" w:rsidP="0015064E">
      <w:pPr>
        <w:pStyle w:val="ListParagraph"/>
        <w:numPr>
          <w:ilvl w:val="0"/>
          <w:numId w:val="11"/>
        </w:numPr>
        <w:rPr>
          <w:i/>
        </w:rPr>
      </w:pPr>
      <w:r>
        <w:rPr>
          <w:i/>
        </w:rPr>
        <w:t xml:space="preserve">Chi phí tiền thưởng cho nhân viên: </w:t>
      </w:r>
      <w:r w:rsidR="00FE5C4F">
        <w:rPr>
          <w:i/>
        </w:rPr>
        <w:t>2</w:t>
      </w:r>
      <w:r>
        <w:rPr>
          <w:i/>
        </w:rPr>
        <w:t>0 triệu.</w:t>
      </w:r>
    </w:p>
    <w:p w14:paraId="593D80C9" w14:textId="77777777" w:rsidR="004E2984" w:rsidRDefault="004E2984" w:rsidP="0015064E">
      <w:pPr>
        <w:pStyle w:val="ListParagraph"/>
        <w:numPr>
          <w:ilvl w:val="0"/>
          <w:numId w:val="7"/>
        </w:numPr>
        <w:rPr>
          <w:i/>
        </w:rPr>
      </w:pPr>
      <w:r>
        <w:rPr>
          <w:i/>
        </w:rPr>
        <w:t xml:space="preserve">Chi phí sản phẩm: </w:t>
      </w:r>
    </w:p>
    <w:p w14:paraId="278288BF" w14:textId="45690A4B" w:rsidR="004E2984" w:rsidRDefault="004E2984" w:rsidP="0015064E">
      <w:pPr>
        <w:pStyle w:val="ListParagraph"/>
        <w:numPr>
          <w:ilvl w:val="0"/>
          <w:numId w:val="18"/>
        </w:numPr>
        <w:rPr>
          <w:i/>
        </w:rPr>
      </w:pPr>
      <w:r>
        <w:rPr>
          <w:i/>
        </w:rPr>
        <w:t xml:space="preserve">Giá sản phẩm thời kỳ đầu khai trương: </w:t>
      </w:r>
      <w:r w:rsidR="006C2193">
        <w:rPr>
          <w:i/>
        </w:rPr>
        <w:t>10</w:t>
      </w:r>
      <w:r>
        <w:rPr>
          <w:i/>
        </w:rPr>
        <w:t xml:space="preserve"> triệu.</w:t>
      </w:r>
    </w:p>
    <w:p w14:paraId="55C4C62D" w14:textId="77777777" w:rsidR="004E2984" w:rsidRDefault="004E2984" w:rsidP="0015064E">
      <w:pPr>
        <w:pStyle w:val="ListParagraph"/>
        <w:numPr>
          <w:ilvl w:val="0"/>
          <w:numId w:val="18"/>
        </w:numPr>
        <w:rPr>
          <w:i/>
        </w:rPr>
      </w:pPr>
      <w:r>
        <w:rPr>
          <w:i/>
        </w:rPr>
        <w:t>Giá sản phẩm hâu khai trương (2-3 tháng): 15 triệu.</w:t>
      </w:r>
    </w:p>
    <w:p w14:paraId="78F38E6D" w14:textId="77777777" w:rsidR="004E2984" w:rsidRDefault="004E2984" w:rsidP="0015064E">
      <w:pPr>
        <w:pStyle w:val="ListParagraph"/>
        <w:numPr>
          <w:ilvl w:val="0"/>
          <w:numId w:val="18"/>
        </w:numPr>
        <w:rPr>
          <w:i/>
        </w:rPr>
      </w:pPr>
      <w:r>
        <w:rPr>
          <w:i/>
        </w:rPr>
        <w:t>Giá sản phẩm mặc định: 18 triệu.</w:t>
      </w:r>
    </w:p>
    <w:p w14:paraId="32ABE2E2" w14:textId="77777777" w:rsidR="004E2984" w:rsidRDefault="004E2984" w:rsidP="0015064E">
      <w:pPr>
        <w:pStyle w:val="ListParagraph"/>
        <w:numPr>
          <w:ilvl w:val="0"/>
          <w:numId w:val="19"/>
        </w:numPr>
        <w:rPr>
          <w:i/>
          <w:color w:val="FF0000"/>
        </w:rPr>
      </w:pPr>
      <w:r>
        <w:rPr>
          <w:i/>
          <w:color w:val="FF0000"/>
        </w:rPr>
        <w:t xml:space="preserve">Chi phí phát triển  +  Chi phí kiểm thử </w:t>
      </w:r>
    </w:p>
    <w:p w14:paraId="072BD88A" w14:textId="77777777" w:rsidR="004E2984" w:rsidRDefault="004E2984" w:rsidP="0015064E">
      <w:pPr>
        <w:pStyle w:val="ListParagraph"/>
        <w:numPr>
          <w:ilvl w:val="0"/>
          <w:numId w:val="19"/>
        </w:numPr>
        <w:rPr>
          <w:i/>
          <w:color w:val="FF0000"/>
        </w:rPr>
      </w:pPr>
      <w:r>
        <w:rPr>
          <w:i/>
          <w:color w:val="FF0000"/>
        </w:rPr>
        <w:t>Chi phí vận hành, quản lý, hành chính</w:t>
      </w:r>
    </w:p>
    <w:p w14:paraId="381ED0D8" w14:textId="77777777" w:rsidR="004E2984" w:rsidRDefault="004E2984" w:rsidP="0015064E">
      <w:pPr>
        <w:pStyle w:val="ListParagraph"/>
        <w:numPr>
          <w:ilvl w:val="0"/>
          <w:numId w:val="19"/>
        </w:numPr>
        <w:rPr>
          <w:i/>
          <w:color w:val="FF0000"/>
        </w:rPr>
      </w:pPr>
      <w:r>
        <w:rPr>
          <w:i/>
          <w:color w:val="FF0000"/>
        </w:rPr>
        <w:t>Chi phí kính doanh, quảng cáo, tiếp thị</w:t>
      </w:r>
    </w:p>
    <w:p w14:paraId="6A5BDFB3" w14:textId="37FB8B56" w:rsidR="004E2984" w:rsidRPr="00371663" w:rsidRDefault="00371663" w:rsidP="003D6029">
      <w:pPr>
        <w:rPr>
          <w:b/>
          <w:bCs/>
          <w:i/>
        </w:rPr>
      </w:pPr>
      <w:r w:rsidRPr="00371663">
        <w:rPr>
          <w:b/>
          <w:bCs/>
          <w:i/>
        </w:rPr>
        <w:t>Tổng chi phí để hoàn thành dự án: 564 triệu</w:t>
      </w:r>
    </w:p>
    <w:p w14:paraId="578C2CD0" w14:textId="2114E611" w:rsidR="00D65A38" w:rsidRDefault="00D65A38" w:rsidP="00D65A38">
      <w:pPr>
        <w:pStyle w:val="Heading1"/>
      </w:pPr>
      <w:bookmarkStart w:id="22" w:name="_Toc90500057"/>
      <w:r>
        <w:t>Ước lượng chất lượng</w:t>
      </w:r>
      <w:bookmarkEnd w:id="22"/>
    </w:p>
    <w:p w14:paraId="32007B6F" w14:textId="64A857AF" w:rsidR="00D65A38" w:rsidRDefault="00FF6F60" w:rsidP="003D6029">
      <w:pPr>
        <w:rPr>
          <w:i/>
        </w:rPr>
      </w:pPr>
      <w:r>
        <w:rPr>
          <w:i/>
        </w:rPr>
        <w:t>Ước lượng số dòng code</w:t>
      </w:r>
      <w:r w:rsidR="00BA2BB1">
        <w:rPr>
          <w:i/>
        </w:rPr>
        <w:t xml:space="preserve">: </w:t>
      </w:r>
      <w:r w:rsidR="00F033E0">
        <w:rPr>
          <w:i/>
        </w:rPr>
        <w:t>25000</w:t>
      </w:r>
    </w:p>
    <w:p w14:paraId="49FE857A" w14:textId="2F48A65C" w:rsidR="00FF6F60" w:rsidRDefault="00FF6F60" w:rsidP="003D6029">
      <w:pPr>
        <w:rPr>
          <w:i/>
        </w:rPr>
      </w:pPr>
      <w:r>
        <w:rPr>
          <w:i/>
        </w:rPr>
        <w:t xml:space="preserve">Ước lượng số testcase </w:t>
      </w:r>
      <w:r w:rsidR="00925085">
        <w:rPr>
          <w:i/>
        </w:rPr>
        <w:t>:</w:t>
      </w:r>
    </w:p>
    <w:p w14:paraId="046BEA91" w14:textId="0E5B5D94" w:rsidR="00925085" w:rsidRDefault="00925085" w:rsidP="0015064E">
      <w:pPr>
        <w:pStyle w:val="ListParagraph"/>
        <w:numPr>
          <w:ilvl w:val="0"/>
          <w:numId w:val="20"/>
        </w:numPr>
        <w:ind w:left="426"/>
        <w:rPr>
          <w:i/>
        </w:rPr>
      </w:pPr>
      <w:r>
        <w:rPr>
          <w:i/>
        </w:rPr>
        <w:t xml:space="preserve">Trường họp kiểm thử bình thường (Normal case): </w:t>
      </w:r>
      <w:r w:rsidR="008563A1">
        <w:rPr>
          <w:i/>
        </w:rPr>
        <w:t>3</w:t>
      </w:r>
      <w:r>
        <w:rPr>
          <w:i/>
        </w:rPr>
        <w:t>0 case.</w:t>
      </w:r>
    </w:p>
    <w:p w14:paraId="3B127ACB" w14:textId="3EBB3325" w:rsidR="00925085" w:rsidRDefault="00925085" w:rsidP="0015064E">
      <w:pPr>
        <w:pStyle w:val="ListParagraph"/>
        <w:numPr>
          <w:ilvl w:val="0"/>
          <w:numId w:val="20"/>
        </w:numPr>
        <w:ind w:left="426"/>
        <w:rPr>
          <w:i/>
        </w:rPr>
      </w:pPr>
      <w:r>
        <w:rPr>
          <w:i/>
        </w:rPr>
        <w:t xml:space="preserve">Trường hợp kiểm thử bất bình thường (Abnormal case): </w:t>
      </w:r>
      <w:r w:rsidR="008563A1">
        <w:rPr>
          <w:i/>
        </w:rPr>
        <w:t>4</w:t>
      </w:r>
      <w:r>
        <w:rPr>
          <w:i/>
        </w:rPr>
        <w:t>0 case.</w:t>
      </w:r>
    </w:p>
    <w:p w14:paraId="1122F05D" w14:textId="30A53DF7" w:rsidR="00925085" w:rsidRPr="00925085" w:rsidRDefault="00925085" w:rsidP="0015064E">
      <w:pPr>
        <w:pStyle w:val="ListParagraph"/>
        <w:numPr>
          <w:ilvl w:val="0"/>
          <w:numId w:val="20"/>
        </w:numPr>
        <w:ind w:left="426"/>
        <w:rPr>
          <w:i/>
        </w:rPr>
      </w:pPr>
      <w:r>
        <w:rPr>
          <w:i/>
        </w:rPr>
        <w:t xml:space="preserve">Trường hợp kiểm thử Boundary (Boundary case): </w:t>
      </w:r>
      <w:r w:rsidR="008563A1">
        <w:rPr>
          <w:i/>
        </w:rPr>
        <w:t>2</w:t>
      </w:r>
      <w:r>
        <w:rPr>
          <w:i/>
        </w:rPr>
        <w:t>0 case.</w:t>
      </w:r>
    </w:p>
    <w:p w14:paraId="22C571DC" w14:textId="220B20AF"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r w:rsidR="008563A1">
        <w:rPr>
          <w:i/>
          <w:lang w:val="fr-FR"/>
        </w:rPr>
        <w:t> : 1 dòng</w:t>
      </w:r>
    </w:p>
    <w:p w14:paraId="2715EB7B" w14:textId="202A0050" w:rsidR="009D5FF7" w:rsidRDefault="009D5FF7" w:rsidP="003D6029">
      <w:pPr>
        <w:rPr>
          <w:i/>
          <w:lang w:val="fr-FR"/>
        </w:rPr>
      </w:pPr>
      <w:r w:rsidRPr="009D5FF7">
        <w:rPr>
          <w:i/>
          <w:lang w:val="fr-FR"/>
        </w:rPr>
        <w:t>Qui định về số unit test, au</w:t>
      </w:r>
      <w:r>
        <w:rPr>
          <w:i/>
          <w:lang w:val="fr-FR"/>
        </w:rPr>
        <w:t>tomation test</w:t>
      </w:r>
      <w:r w:rsidR="008563A1">
        <w:rPr>
          <w:i/>
          <w:lang w:val="fr-FR"/>
        </w:rPr>
        <w:t> :</w:t>
      </w:r>
    </w:p>
    <w:p w14:paraId="63E80520" w14:textId="77777777" w:rsidR="008563A1" w:rsidRDefault="008563A1" w:rsidP="0015064E">
      <w:pPr>
        <w:pStyle w:val="ListParagraph"/>
        <w:numPr>
          <w:ilvl w:val="0"/>
          <w:numId w:val="21"/>
        </w:numPr>
        <w:ind w:left="426"/>
        <w:rPr>
          <w:i/>
        </w:rPr>
      </w:pPr>
      <w:r>
        <w:rPr>
          <w:i/>
        </w:rPr>
        <w:t>Unit test: 10 unit/hàm cần kiểm thử.</w:t>
      </w:r>
    </w:p>
    <w:p w14:paraId="065AC945" w14:textId="4530F316" w:rsidR="008563A1" w:rsidRPr="008563A1" w:rsidRDefault="008563A1" w:rsidP="0015064E">
      <w:pPr>
        <w:pStyle w:val="ListParagraph"/>
        <w:numPr>
          <w:ilvl w:val="0"/>
          <w:numId w:val="21"/>
        </w:numPr>
        <w:ind w:left="426"/>
        <w:rPr>
          <w:i/>
        </w:rPr>
      </w:pPr>
      <w:r>
        <w:rPr>
          <w:i/>
        </w:rPr>
        <w:t>Automation test: kiểm thử ngay sau một hàm</w:t>
      </w:r>
    </w:p>
    <w:p w14:paraId="4FC76563" w14:textId="77777777" w:rsidR="00BA2BB1" w:rsidRPr="009D5FF7" w:rsidRDefault="00BA2BB1" w:rsidP="003D6029">
      <w:pPr>
        <w:rPr>
          <w:i/>
          <w:lang w:val="fr-FR"/>
        </w:rPr>
      </w:pPr>
    </w:p>
    <w:p w14:paraId="46C3CD65" w14:textId="51F65BDC" w:rsidR="005E2D65" w:rsidRDefault="005E2D65" w:rsidP="005E2D65">
      <w:pPr>
        <w:pStyle w:val="Heading1"/>
      </w:pPr>
      <w:bookmarkStart w:id="23" w:name="_Toc90500058"/>
      <w:r>
        <w:t>Đóng dự án</w:t>
      </w:r>
      <w:bookmarkEnd w:id="23"/>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4" w:name="_Toc90500059"/>
      <w:r>
        <w:t>Quản lý mã nguồn</w:t>
      </w:r>
      <w:bookmarkEnd w:id="24"/>
    </w:p>
    <w:p w14:paraId="727D6E3F" w14:textId="25B8E7AC" w:rsidR="00D1020B" w:rsidRDefault="00D1020B" w:rsidP="005E2D65">
      <w:r>
        <w:t>Dựa trên các biểu đồ của Git</w:t>
      </w:r>
      <w:r w:rsidR="006D666A">
        <w:t xml:space="preserve"> của dự án mới mà nhóm đã fork</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32F3535D" w:rsidR="006A739D" w:rsidRDefault="00DD4BB4" w:rsidP="0015064E">
      <w:pPr>
        <w:pStyle w:val="ListParagraph"/>
        <w:numPr>
          <w:ilvl w:val="0"/>
          <w:numId w:val="4"/>
        </w:numPr>
      </w:pPr>
      <w:r>
        <w:t>Số commit của mỗi người</w:t>
      </w:r>
      <w:r w:rsidR="006C2193">
        <w:t xml:space="preserve"> trung bình 10 commit</w:t>
      </w:r>
    </w:p>
    <w:p w14:paraId="06E3DE0E" w14:textId="3A10E2A0" w:rsidR="00DD4BB4" w:rsidRDefault="00DD4BB4" w:rsidP="0015064E">
      <w:pPr>
        <w:pStyle w:val="ListParagraph"/>
        <w:numPr>
          <w:ilvl w:val="0"/>
          <w:numId w:val="4"/>
        </w:numPr>
      </w:pPr>
      <w:r>
        <w:lastRenderedPageBreak/>
        <w:t>Phân bố commit của dự án (sáng chiều đêm…)</w:t>
      </w:r>
    </w:p>
    <w:p w14:paraId="34D2EF2A" w14:textId="3DCBD9A1" w:rsidR="00DD4BB4" w:rsidRDefault="000E5F9F" w:rsidP="0015064E">
      <w:pPr>
        <w:pStyle w:val="ListParagraph"/>
        <w:numPr>
          <w:ilvl w:val="0"/>
          <w:numId w:val="4"/>
        </w:numPr>
      </w:pPr>
      <w:r>
        <w:t xml:space="preserve">Số </w:t>
      </w:r>
      <w:r w:rsidR="001C5DD1">
        <w:t xml:space="preserve">dòng lệnh bị </w:t>
      </w:r>
      <w:r>
        <w:t>thay đổi</w:t>
      </w:r>
    </w:p>
    <w:p w14:paraId="363052BB" w14:textId="77A9B02B" w:rsidR="00DC5E3B" w:rsidRDefault="00DC5E3B" w:rsidP="0015064E">
      <w:pPr>
        <w:pStyle w:val="ListParagraph"/>
        <w:numPr>
          <w:ilvl w:val="0"/>
          <w:numId w:val="4"/>
        </w:numPr>
      </w:pPr>
      <w:r w:rsidRPr="00DC5E3B">
        <w:t>Sơ đồ các branch được t</w:t>
      </w:r>
      <w:r>
        <w:t>ạo ra</w:t>
      </w:r>
      <w:r w:rsidR="00925085">
        <w:t>: 1 nhánh main</w:t>
      </w:r>
    </w:p>
    <w:p w14:paraId="658CE6F7" w14:textId="762E7767" w:rsidR="000F7EFC" w:rsidRDefault="000F7EFC" w:rsidP="0015064E">
      <w:pPr>
        <w:pStyle w:val="ListParagraph"/>
        <w:numPr>
          <w:ilvl w:val="0"/>
          <w:numId w:val="4"/>
        </w:numPr>
      </w:pPr>
      <w:r w:rsidRPr="000F7EFC">
        <w:t>Số dòng lệnh của dự</w:t>
      </w:r>
      <w:r>
        <w:t xml:space="preserve"> án</w:t>
      </w:r>
      <w:r w:rsidR="00F033E0">
        <w:t>: 20850 dòng</w:t>
      </w:r>
    </w:p>
    <w:p w14:paraId="6C78FD11" w14:textId="2F9B06DF" w:rsidR="00F033E0" w:rsidRDefault="00F033E0" w:rsidP="00112796">
      <w:pPr>
        <w:pStyle w:val="ListParagraph"/>
        <w:ind w:left="426"/>
      </w:pPr>
      <w:r>
        <w:rPr>
          <w:i/>
          <w:noProof/>
        </w:rPr>
        <w:drawing>
          <wp:inline distT="0" distB="0" distL="0" distR="0" wp14:anchorId="69635F84" wp14:editId="0D749897">
            <wp:extent cx="5257800" cy="3705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3705225"/>
                    </a:xfrm>
                    <a:prstGeom prst="rect">
                      <a:avLst/>
                    </a:prstGeom>
                    <a:noFill/>
                    <a:ln>
                      <a:noFill/>
                    </a:ln>
                  </pic:spPr>
                </pic:pic>
              </a:graphicData>
            </a:graphic>
          </wp:inline>
        </w:drawing>
      </w:r>
    </w:p>
    <w:p w14:paraId="7F1A6687" w14:textId="3A4DC57F" w:rsidR="00925085" w:rsidRPr="000F7EFC" w:rsidRDefault="00925085" w:rsidP="00925085">
      <w:pPr>
        <w:pStyle w:val="ListParagraph"/>
        <w:ind w:left="720"/>
      </w:pPr>
    </w:p>
    <w:p w14:paraId="071A5D9D" w14:textId="006A1283" w:rsidR="00D1020B" w:rsidRPr="00D1020B" w:rsidRDefault="00D1020B" w:rsidP="00D1020B">
      <w:pPr>
        <w:pStyle w:val="Heading2"/>
      </w:pPr>
      <w:bookmarkStart w:id="25" w:name="_Toc90500060"/>
      <w:r>
        <w:t>Quản lý công việc</w:t>
      </w:r>
      <w:bookmarkEnd w:id="25"/>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549E7B38" w:rsidR="00924FA9" w:rsidRDefault="00816042" w:rsidP="0015064E">
      <w:pPr>
        <w:pStyle w:val="ListParagraph"/>
        <w:numPr>
          <w:ilvl w:val="0"/>
          <w:numId w:val="5"/>
        </w:numPr>
      </w:pPr>
      <w:r w:rsidRPr="00F916B8">
        <w:t xml:space="preserve">Số task </w:t>
      </w:r>
      <w:r w:rsidR="00F916B8" w:rsidRPr="00F916B8">
        <w:t>đã hoàn th</w:t>
      </w:r>
      <w:r w:rsidR="00F916B8">
        <w:t>ành, chưa hoàn thành,</w:t>
      </w:r>
      <w:r w:rsidR="00720ED8">
        <w:t xml:space="preserve"> muộn…</w:t>
      </w:r>
    </w:p>
    <w:p w14:paraId="5EE9E444" w14:textId="3A1C3DC0" w:rsidR="00925085" w:rsidRDefault="00925085" w:rsidP="00925085">
      <w:pPr>
        <w:pStyle w:val="ListParagraph"/>
        <w:ind w:left="720"/>
      </w:pPr>
      <w:r>
        <w:t>Số task đã hoàn thành: 75</w:t>
      </w:r>
    </w:p>
    <w:p w14:paraId="6879C092" w14:textId="12948102" w:rsidR="00925085" w:rsidRDefault="00925085" w:rsidP="00925085">
      <w:pPr>
        <w:pStyle w:val="ListParagraph"/>
        <w:ind w:left="720"/>
      </w:pPr>
      <w:r>
        <w:t>Số task chưa hoàn thành: 0</w:t>
      </w:r>
    </w:p>
    <w:p w14:paraId="4D3B78A3" w14:textId="5926604E" w:rsidR="00720ED8" w:rsidRPr="00F916B8" w:rsidRDefault="00B20CF2" w:rsidP="0015064E">
      <w:pPr>
        <w:pStyle w:val="ListParagraph"/>
        <w:numPr>
          <w:ilvl w:val="0"/>
          <w:numId w:val="5"/>
        </w:numPr>
      </w:pPr>
      <w:r>
        <w:t>Bố trí task theo Schedule</w:t>
      </w:r>
    </w:p>
    <w:p w14:paraId="01AC2A27" w14:textId="1E92EDB7" w:rsidR="00127A55" w:rsidRDefault="00127A55" w:rsidP="00127A55">
      <w:pPr>
        <w:pStyle w:val="Heading1"/>
        <w:rPr>
          <w:lang w:eastAsia="en-US" w:bidi="ar-SA"/>
        </w:rPr>
      </w:pPr>
      <w:bookmarkStart w:id="26" w:name="_Toc90500061"/>
      <w:r>
        <w:rPr>
          <w:lang w:eastAsia="en-US" w:bidi="ar-SA"/>
        </w:rPr>
        <w:t>Danh mục tài liệu liên quan</w:t>
      </w:r>
      <w:bookmarkEnd w:id="26"/>
    </w:p>
    <w:p w14:paraId="46BDFD53" w14:textId="77777777" w:rsidR="00127A55" w:rsidRPr="00127A55" w:rsidRDefault="00127A55" w:rsidP="00127A55">
      <w:pPr>
        <w:rPr>
          <w:lang w:eastAsia="en-US" w:bidi="ar-SA"/>
        </w:rPr>
      </w:pPr>
    </w:p>
    <w:p w14:paraId="4DA931A1" w14:textId="6EE1C214" w:rsidR="006C2193" w:rsidRDefault="006C2193" w:rsidP="00BC1A91">
      <w:pPr>
        <w:rPr>
          <w:lang w:eastAsia="en-US" w:bidi="ar-SA"/>
        </w:rPr>
      </w:pPr>
      <w:r>
        <w:rPr>
          <w:lang w:eastAsia="en-US" w:bidi="ar-SA"/>
        </w:rPr>
        <w:t xml:space="preserve">-Luật công nghệ thông tin: </w:t>
      </w:r>
    </w:p>
    <w:p w14:paraId="7568F996" w14:textId="69571ABA" w:rsidR="00BC1A91" w:rsidRPr="00BC1A91" w:rsidRDefault="006C2193" w:rsidP="00BC1A91">
      <w:pPr>
        <w:rPr>
          <w:lang w:eastAsia="en-US" w:bidi="ar-SA"/>
        </w:rPr>
      </w:pPr>
      <w:r w:rsidRPr="006C2193">
        <w:rPr>
          <w:lang w:eastAsia="en-US" w:bidi="ar-SA"/>
        </w:rPr>
        <w:t>https://thuvienphapluat.vn/cong-van/Cong-nghe-thong-tin/Cong-van-3787-BTTTT-THH-nam-2014-phuong-phap-xac-dinh-chi-phi-kiem-thu-chat-luong-phan-mem-262257.aspx</w:t>
      </w:r>
    </w:p>
    <w:p w14:paraId="17965795" w14:textId="77777777" w:rsidR="003F1120" w:rsidRPr="003F1120" w:rsidRDefault="003F1120" w:rsidP="003F1120"/>
    <w:sectPr w:rsidR="003F1120" w:rsidRPr="003F1120"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8E0EB" w14:textId="77777777" w:rsidR="0066045E" w:rsidRDefault="0066045E">
      <w:r>
        <w:separator/>
      </w:r>
    </w:p>
    <w:p w14:paraId="52D97781" w14:textId="77777777" w:rsidR="0066045E" w:rsidRDefault="0066045E"/>
  </w:endnote>
  <w:endnote w:type="continuationSeparator" w:id="0">
    <w:p w14:paraId="1F880D17" w14:textId="77777777" w:rsidR="0066045E" w:rsidRDefault="0066045E">
      <w:r>
        <w:continuationSeparator/>
      </w:r>
    </w:p>
    <w:p w14:paraId="416AF2C3" w14:textId="77777777" w:rsidR="0066045E" w:rsidRDefault="0066045E"/>
  </w:endnote>
  <w:endnote w:type="continuationNotice" w:id="1">
    <w:p w14:paraId="1855CA08" w14:textId="77777777" w:rsidR="0066045E" w:rsidRDefault="006604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262B3" w14:textId="77777777" w:rsidR="0066045E" w:rsidRDefault="0066045E">
      <w:r>
        <w:separator/>
      </w:r>
    </w:p>
    <w:p w14:paraId="30013BEE" w14:textId="77777777" w:rsidR="0066045E" w:rsidRDefault="0066045E"/>
  </w:footnote>
  <w:footnote w:type="continuationSeparator" w:id="0">
    <w:p w14:paraId="49A0B324" w14:textId="77777777" w:rsidR="0066045E" w:rsidRDefault="0066045E">
      <w:r>
        <w:continuationSeparator/>
      </w:r>
    </w:p>
    <w:p w14:paraId="35055055" w14:textId="77777777" w:rsidR="0066045E" w:rsidRDefault="0066045E"/>
  </w:footnote>
  <w:footnote w:type="continuationNotice" w:id="1">
    <w:p w14:paraId="7D27702F" w14:textId="77777777" w:rsidR="0066045E" w:rsidRDefault="0066045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2A56EA10"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8240"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2SpNwIAAHsEAAAOAAAAZHJzL2Uyb0RvYy54bWysVE1v2zAMvQ/YfxB0X+ykbtYEcYosRYYB&#10;QVsgHXpWZCk2JouapMTOfv0o2flot9Owi0yJ1BP5+OjZfVsrchDWVaBzOhyklAjNoaj0LqffX1af&#10;7ihxnumCKdAip0fh6P3844dZY6ZiBCWoQliCINpNG5PT0nszTRLHS1EzNwAjNDol2Jp53NpdUljW&#10;IHqtklGajpMGbGEscOEcnj50TjqP+FIK7p+kdMITlVPMzcfVxnUb1mQ+Y9OdZaaseJ8G+4csalZp&#10;fPQM9cA8I3tb/QFVV9yCA+kHHOoEpKy4iDVgNcP0XTWbkhkRa0FynDnT5P4fLH88bMyzJb79Ai02&#10;MBDSGDd1eBjqaaWtwxczJehHCo9n2kTrCcfDSTrOsgklHF03d5PxMAsoyeWysc5/FVCTYOTUYlci&#10;Weywdr4LPYWEtxyoqlhVSsVNUIJYKksODHuofEwRwd9EKU2anI5vbtMI/MYXoM/3t4rxH316V1GI&#10;pzTmfCk9WL7dtj0fWyiOSJOFTkHO8FWFuGvm/DOzKBlkBsfAP+EiFWAy0FuUlGB//e08xGMn0UtJ&#10;gxLMqfu5Z1ZQor5p7PFkmGVBs3GT3X4e4cZee7bXHr2vl4AMDXHgDI9miPfqZEoL9StOyyK8ii6m&#10;Ob6dU38yl74bDJw2LhaLGIQqNcyv9cbwAB06Evh8aV+ZNX0/PQrhEU5iZdN3be1iw00Ni70HWcWe&#10;B4I7VnveUeFRNf00hhG63seoyz9j/hsAAP//AwBQSwMEFAAGAAgAAAAhAEX8ZRXeAAAACwEAAA8A&#10;AABkcnMvZG93bnJldi54bWxMj8FOwzAMhu9IvENkJG5d0jGqUppOgAYXTgzEOWu8JKJJqibryttj&#10;TnCz5U+/v7/dLn5gM07JxSChXAlgGPqoXTASPt6fixpYyipoNcSAEr4xwba7vGhVo+M5vOG8z4ZR&#10;SEiNkmBzHhvOU2/Rq7SKIwa6HePkVaZ1MlxP6kzhfuBrISrulQv0waoRnyz2X/uTl7B7NHemr9Vk&#10;d7V2bl4+j6/mRcrrq+XhHljGJf/B8KtP6tCR0yGegk5skFCUt1VJLE1rUQEjpChvNsAOEjaiBt61&#10;/H+H7gcAAP//AwBQSwECLQAUAAYACAAAACEAtoM4kv4AAADhAQAAEwAAAAAAAAAAAAAAAAAAAAAA&#10;W0NvbnRlbnRfVHlwZXNdLnhtbFBLAQItABQABgAIAAAAIQA4/SH/1gAAAJQBAAALAAAAAAAAAAAA&#10;AAAAAC8BAABfcmVscy8ucmVsc1BLAQItABQABgAIAAAAIQBB12SpNwIAAHsEAAAOAAAAAAAAAAAA&#10;AAAAAC4CAABkcnMvZTJvRG9jLnhtbFBLAQItABQABgAIAAAAIQBF/GUV3gAAAAsBAAAPAAAAAAAA&#10;AAAAAAAAAJEEAABkcnMvZG93bnJldi54bWxQSwUGAAAAAAQABADzAAAAnAU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0604A2">
      <w:rPr>
        <w:i/>
        <w:color w:val="C00000"/>
        <w:lang w:eastAsia="ar-SA" w:bidi="ar-SA"/>
      </w:rPr>
      <w:t>Tên dự án nguồn mở</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4"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6"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7"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8"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9"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0"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1"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2"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3"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4"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5"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6" w15:restartNumberingAfterBreak="0">
    <w:nsid w:val="04196722"/>
    <w:multiLevelType w:val="hybridMultilevel"/>
    <w:tmpl w:val="9B1E544C"/>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4D3B19"/>
    <w:multiLevelType w:val="hybridMultilevel"/>
    <w:tmpl w:val="55087332"/>
    <w:lvl w:ilvl="0" w:tplc="04090005">
      <w:start w:val="1"/>
      <w:numFmt w:val="bullet"/>
      <w:lvlText w:val=""/>
      <w:lvlJc w:val="left"/>
      <w:pPr>
        <w:ind w:left="2340" w:hanging="360"/>
      </w:pPr>
      <w:rPr>
        <w:rFonts w:ascii="Wingdings" w:hAnsi="Wingdings"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start w:val="1"/>
      <w:numFmt w:val="bullet"/>
      <w:lvlText w:val="o"/>
      <w:lvlJc w:val="left"/>
      <w:pPr>
        <w:ind w:left="5220" w:hanging="360"/>
      </w:pPr>
      <w:rPr>
        <w:rFonts w:ascii="Courier New" w:hAnsi="Courier New" w:cs="Courier New" w:hint="default"/>
      </w:rPr>
    </w:lvl>
    <w:lvl w:ilvl="5" w:tplc="04090005">
      <w:start w:val="1"/>
      <w:numFmt w:val="bullet"/>
      <w:lvlText w:val=""/>
      <w:lvlJc w:val="left"/>
      <w:pPr>
        <w:ind w:left="5940" w:hanging="360"/>
      </w:pPr>
      <w:rPr>
        <w:rFonts w:ascii="Wingdings" w:hAnsi="Wingdings" w:hint="default"/>
      </w:rPr>
    </w:lvl>
    <w:lvl w:ilvl="6" w:tplc="04090001">
      <w:start w:val="1"/>
      <w:numFmt w:val="bullet"/>
      <w:lvlText w:val=""/>
      <w:lvlJc w:val="left"/>
      <w:pPr>
        <w:ind w:left="6660" w:hanging="360"/>
      </w:pPr>
      <w:rPr>
        <w:rFonts w:ascii="Symbol" w:hAnsi="Symbol" w:hint="default"/>
      </w:rPr>
    </w:lvl>
    <w:lvl w:ilvl="7" w:tplc="04090003">
      <w:start w:val="1"/>
      <w:numFmt w:val="bullet"/>
      <w:lvlText w:val="o"/>
      <w:lvlJc w:val="left"/>
      <w:pPr>
        <w:ind w:left="7380" w:hanging="360"/>
      </w:pPr>
      <w:rPr>
        <w:rFonts w:ascii="Courier New" w:hAnsi="Courier New" w:cs="Courier New" w:hint="default"/>
      </w:rPr>
    </w:lvl>
    <w:lvl w:ilvl="8" w:tplc="04090005">
      <w:start w:val="1"/>
      <w:numFmt w:val="bullet"/>
      <w:lvlText w:val=""/>
      <w:lvlJc w:val="left"/>
      <w:pPr>
        <w:ind w:left="8100" w:hanging="360"/>
      </w:pPr>
      <w:rPr>
        <w:rFonts w:ascii="Wingdings" w:hAnsi="Wingdings" w:hint="default"/>
      </w:rPr>
    </w:lvl>
  </w:abstractNum>
  <w:abstractNum w:abstractNumId="18" w15:restartNumberingAfterBreak="0">
    <w:nsid w:val="17AF38D7"/>
    <w:multiLevelType w:val="hybridMultilevel"/>
    <w:tmpl w:val="85CEC95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7F1DD8"/>
    <w:multiLevelType w:val="hybridMultilevel"/>
    <w:tmpl w:val="59FC85FC"/>
    <w:lvl w:ilvl="0" w:tplc="04090011">
      <w:start w:val="1"/>
      <w:numFmt w:val="decimal"/>
      <w:lvlText w:val="%1)"/>
      <w:lvlJc w:val="left"/>
      <w:pPr>
        <w:ind w:left="2610" w:hanging="360"/>
      </w:pPr>
    </w:lvl>
    <w:lvl w:ilvl="1" w:tplc="04090019">
      <w:start w:val="1"/>
      <w:numFmt w:val="lowerLetter"/>
      <w:lvlText w:val="%2."/>
      <w:lvlJc w:val="left"/>
      <w:pPr>
        <w:ind w:left="3330" w:hanging="360"/>
      </w:pPr>
    </w:lvl>
    <w:lvl w:ilvl="2" w:tplc="0409001B">
      <w:start w:val="1"/>
      <w:numFmt w:val="lowerRoman"/>
      <w:lvlText w:val="%3."/>
      <w:lvlJc w:val="right"/>
      <w:pPr>
        <w:ind w:left="4050" w:hanging="180"/>
      </w:pPr>
    </w:lvl>
    <w:lvl w:ilvl="3" w:tplc="0409000F">
      <w:start w:val="1"/>
      <w:numFmt w:val="decimal"/>
      <w:lvlText w:val="%4."/>
      <w:lvlJc w:val="left"/>
      <w:pPr>
        <w:ind w:left="4770" w:hanging="360"/>
      </w:pPr>
    </w:lvl>
    <w:lvl w:ilvl="4" w:tplc="04090019">
      <w:start w:val="1"/>
      <w:numFmt w:val="lowerLetter"/>
      <w:lvlText w:val="%5."/>
      <w:lvlJc w:val="left"/>
      <w:pPr>
        <w:ind w:left="5490" w:hanging="360"/>
      </w:pPr>
    </w:lvl>
    <w:lvl w:ilvl="5" w:tplc="0409001B">
      <w:start w:val="1"/>
      <w:numFmt w:val="lowerRoman"/>
      <w:lvlText w:val="%6."/>
      <w:lvlJc w:val="right"/>
      <w:pPr>
        <w:ind w:left="6210" w:hanging="180"/>
      </w:pPr>
    </w:lvl>
    <w:lvl w:ilvl="6" w:tplc="0409000F">
      <w:start w:val="1"/>
      <w:numFmt w:val="decimal"/>
      <w:lvlText w:val="%7."/>
      <w:lvlJc w:val="left"/>
      <w:pPr>
        <w:ind w:left="6930" w:hanging="360"/>
      </w:pPr>
    </w:lvl>
    <w:lvl w:ilvl="7" w:tplc="04090019">
      <w:start w:val="1"/>
      <w:numFmt w:val="lowerLetter"/>
      <w:lvlText w:val="%8."/>
      <w:lvlJc w:val="left"/>
      <w:pPr>
        <w:ind w:left="7650" w:hanging="360"/>
      </w:pPr>
    </w:lvl>
    <w:lvl w:ilvl="8" w:tplc="0409001B">
      <w:start w:val="1"/>
      <w:numFmt w:val="lowerRoman"/>
      <w:lvlText w:val="%9."/>
      <w:lvlJc w:val="right"/>
      <w:pPr>
        <w:ind w:left="8370" w:hanging="180"/>
      </w:pPr>
    </w:lvl>
  </w:abstractNum>
  <w:abstractNum w:abstractNumId="22" w15:restartNumberingAfterBreak="0">
    <w:nsid w:val="29B65B93"/>
    <w:multiLevelType w:val="hybridMultilevel"/>
    <w:tmpl w:val="036C81C8"/>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3" w15:restartNumberingAfterBreak="0">
    <w:nsid w:val="2F2D043E"/>
    <w:multiLevelType w:val="hybridMultilevel"/>
    <w:tmpl w:val="BC6022B8"/>
    <w:lvl w:ilvl="0" w:tplc="04090009">
      <w:start w:val="1"/>
      <w:numFmt w:val="bullet"/>
      <w:lvlText w:val=""/>
      <w:lvlJc w:val="left"/>
      <w:pPr>
        <w:ind w:left="1495" w:hanging="360"/>
      </w:pPr>
      <w:rPr>
        <w:rFonts w:ascii="Wingdings" w:hAnsi="Wingdings" w:hint="default"/>
      </w:rPr>
    </w:lvl>
    <w:lvl w:ilvl="1" w:tplc="04090003">
      <w:start w:val="1"/>
      <w:numFmt w:val="bullet"/>
      <w:lvlText w:val="o"/>
      <w:lvlJc w:val="left"/>
      <w:pPr>
        <w:ind w:left="2215" w:hanging="360"/>
      </w:pPr>
      <w:rPr>
        <w:rFonts w:ascii="Courier New" w:hAnsi="Courier New" w:cs="Courier New" w:hint="default"/>
      </w:rPr>
    </w:lvl>
    <w:lvl w:ilvl="2" w:tplc="04090005">
      <w:start w:val="1"/>
      <w:numFmt w:val="bullet"/>
      <w:lvlText w:val=""/>
      <w:lvlJc w:val="left"/>
      <w:pPr>
        <w:ind w:left="2935" w:hanging="360"/>
      </w:pPr>
      <w:rPr>
        <w:rFonts w:ascii="Wingdings" w:hAnsi="Wingdings" w:hint="default"/>
      </w:rPr>
    </w:lvl>
    <w:lvl w:ilvl="3" w:tplc="04090001">
      <w:start w:val="1"/>
      <w:numFmt w:val="bullet"/>
      <w:lvlText w:val=""/>
      <w:lvlJc w:val="left"/>
      <w:pPr>
        <w:ind w:left="3655" w:hanging="360"/>
      </w:pPr>
      <w:rPr>
        <w:rFonts w:ascii="Symbol" w:hAnsi="Symbol" w:hint="default"/>
      </w:rPr>
    </w:lvl>
    <w:lvl w:ilvl="4" w:tplc="04090003">
      <w:start w:val="1"/>
      <w:numFmt w:val="bullet"/>
      <w:lvlText w:val="o"/>
      <w:lvlJc w:val="left"/>
      <w:pPr>
        <w:ind w:left="4375" w:hanging="360"/>
      </w:pPr>
      <w:rPr>
        <w:rFonts w:ascii="Courier New" w:hAnsi="Courier New" w:cs="Courier New" w:hint="default"/>
      </w:rPr>
    </w:lvl>
    <w:lvl w:ilvl="5" w:tplc="04090005">
      <w:start w:val="1"/>
      <w:numFmt w:val="bullet"/>
      <w:lvlText w:val=""/>
      <w:lvlJc w:val="left"/>
      <w:pPr>
        <w:ind w:left="5095" w:hanging="360"/>
      </w:pPr>
      <w:rPr>
        <w:rFonts w:ascii="Wingdings" w:hAnsi="Wingdings" w:hint="default"/>
      </w:rPr>
    </w:lvl>
    <w:lvl w:ilvl="6" w:tplc="04090001">
      <w:start w:val="1"/>
      <w:numFmt w:val="bullet"/>
      <w:lvlText w:val=""/>
      <w:lvlJc w:val="left"/>
      <w:pPr>
        <w:ind w:left="5815" w:hanging="360"/>
      </w:pPr>
      <w:rPr>
        <w:rFonts w:ascii="Symbol" w:hAnsi="Symbol" w:hint="default"/>
      </w:rPr>
    </w:lvl>
    <w:lvl w:ilvl="7" w:tplc="04090003">
      <w:start w:val="1"/>
      <w:numFmt w:val="bullet"/>
      <w:lvlText w:val="o"/>
      <w:lvlJc w:val="left"/>
      <w:pPr>
        <w:ind w:left="6535" w:hanging="360"/>
      </w:pPr>
      <w:rPr>
        <w:rFonts w:ascii="Courier New" w:hAnsi="Courier New" w:cs="Courier New" w:hint="default"/>
      </w:rPr>
    </w:lvl>
    <w:lvl w:ilvl="8" w:tplc="04090005">
      <w:start w:val="1"/>
      <w:numFmt w:val="bullet"/>
      <w:lvlText w:val=""/>
      <w:lvlJc w:val="left"/>
      <w:pPr>
        <w:ind w:left="7255" w:hanging="360"/>
      </w:pPr>
      <w:rPr>
        <w:rFonts w:ascii="Wingdings" w:hAnsi="Wingdings" w:hint="default"/>
      </w:rPr>
    </w:lvl>
  </w:abstractNum>
  <w:abstractNum w:abstractNumId="24" w15:restartNumberingAfterBreak="0">
    <w:nsid w:val="360F17BD"/>
    <w:multiLevelType w:val="hybridMultilevel"/>
    <w:tmpl w:val="BB66D852"/>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5" w15:restartNumberingAfterBreak="0">
    <w:nsid w:val="384B6772"/>
    <w:multiLevelType w:val="hybridMultilevel"/>
    <w:tmpl w:val="8C481CC4"/>
    <w:lvl w:ilvl="0" w:tplc="04090009">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26" w15:restartNumberingAfterBreak="0">
    <w:nsid w:val="3892070B"/>
    <w:multiLevelType w:val="hybridMultilevel"/>
    <w:tmpl w:val="E9388E0A"/>
    <w:lvl w:ilvl="0" w:tplc="04090009">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27" w15:restartNumberingAfterBreak="0">
    <w:nsid w:val="40E01C11"/>
    <w:multiLevelType w:val="hybridMultilevel"/>
    <w:tmpl w:val="82903CCC"/>
    <w:lvl w:ilvl="0" w:tplc="04090009">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28" w15:restartNumberingAfterBreak="0">
    <w:nsid w:val="42480E89"/>
    <w:multiLevelType w:val="hybridMultilevel"/>
    <w:tmpl w:val="BB822034"/>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9"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767EE7"/>
    <w:multiLevelType w:val="hybridMultilevel"/>
    <w:tmpl w:val="6242015C"/>
    <w:lvl w:ilvl="0" w:tplc="04090009">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31" w15:restartNumberingAfterBreak="0">
    <w:nsid w:val="56D1527F"/>
    <w:multiLevelType w:val="hybridMultilevel"/>
    <w:tmpl w:val="D52CB5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32" w15:restartNumberingAfterBreak="0">
    <w:nsid w:val="59585E64"/>
    <w:multiLevelType w:val="hybridMultilevel"/>
    <w:tmpl w:val="0592335C"/>
    <w:lvl w:ilvl="0" w:tplc="04090011">
      <w:start w:val="1"/>
      <w:numFmt w:val="decimal"/>
      <w:lvlText w:val="%1)"/>
      <w:lvlJc w:val="left"/>
      <w:pPr>
        <w:ind w:left="2700" w:hanging="360"/>
      </w:pPr>
    </w:lvl>
    <w:lvl w:ilvl="1" w:tplc="04090019">
      <w:start w:val="1"/>
      <w:numFmt w:val="lowerLetter"/>
      <w:lvlText w:val="%2."/>
      <w:lvlJc w:val="left"/>
      <w:pPr>
        <w:ind w:left="3420" w:hanging="360"/>
      </w:pPr>
    </w:lvl>
    <w:lvl w:ilvl="2" w:tplc="0409001B">
      <w:start w:val="1"/>
      <w:numFmt w:val="lowerRoman"/>
      <w:lvlText w:val="%3."/>
      <w:lvlJc w:val="right"/>
      <w:pPr>
        <w:ind w:left="4140" w:hanging="180"/>
      </w:pPr>
    </w:lvl>
    <w:lvl w:ilvl="3" w:tplc="0409000F">
      <w:start w:val="1"/>
      <w:numFmt w:val="decimal"/>
      <w:lvlText w:val="%4."/>
      <w:lvlJc w:val="left"/>
      <w:pPr>
        <w:ind w:left="4860" w:hanging="360"/>
      </w:pPr>
    </w:lvl>
    <w:lvl w:ilvl="4" w:tplc="04090019">
      <w:start w:val="1"/>
      <w:numFmt w:val="lowerLetter"/>
      <w:lvlText w:val="%5."/>
      <w:lvlJc w:val="left"/>
      <w:pPr>
        <w:ind w:left="5580" w:hanging="360"/>
      </w:pPr>
    </w:lvl>
    <w:lvl w:ilvl="5" w:tplc="0409001B">
      <w:start w:val="1"/>
      <w:numFmt w:val="lowerRoman"/>
      <w:lvlText w:val="%6."/>
      <w:lvlJc w:val="right"/>
      <w:pPr>
        <w:ind w:left="6300" w:hanging="180"/>
      </w:pPr>
    </w:lvl>
    <w:lvl w:ilvl="6" w:tplc="0409000F">
      <w:start w:val="1"/>
      <w:numFmt w:val="decimal"/>
      <w:lvlText w:val="%7."/>
      <w:lvlJc w:val="left"/>
      <w:pPr>
        <w:ind w:left="7020" w:hanging="360"/>
      </w:pPr>
    </w:lvl>
    <w:lvl w:ilvl="7" w:tplc="04090019">
      <w:start w:val="1"/>
      <w:numFmt w:val="lowerLetter"/>
      <w:lvlText w:val="%8."/>
      <w:lvlJc w:val="left"/>
      <w:pPr>
        <w:ind w:left="7740" w:hanging="360"/>
      </w:pPr>
    </w:lvl>
    <w:lvl w:ilvl="8" w:tplc="0409001B">
      <w:start w:val="1"/>
      <w:numFmt w:val="lowerRoman"/>
      <w:lvlText w:val="%9."/>
      <w:lvlJc w:val="right"/>
      <w:pPr>
        <w:ind w:left="8460" w:hanging="180"/>
      </w:pPr>
    </w:lvl>
  </w:abstractNum>
  <w:abstractNum w:abstractNumId="33"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AE7C5A"/>
    <w:multiLevelType w:val="hybridMultilevel"/>
    <w:tmpl w:val="12B2994C"/>
    <w:lvl w:ilvl="0" w:tplc="04090003">
      <w:start w:val="1"/>
      <w:numFmt w:val="bullet"/>
      <w:lvlText w:val="o"/>
      <w:lvlJc w:val="left"/>
      <w:pPr>
        <w:ind w:left="2070" w:hanging="360"/>
      </w:pPr>
      <w:rPr>
        <w:rFonts w:ascii="Courier New" w:hAnsi="Courier New" w:cs="Courier New" w:hint="default"/>
      </w:rPr>
    </w:lvl>
    <w:lvl w:ilvl="1" w:tplc="04090003">
      <w:start w:val="1"/>
      <w:numFmt w:val="bullet"/>
      <w:lvlText w:val="o"/>
      <w:lvlJc w:val="left"/>
      <w:pPr>
        <w:ind w:left="2790" w:hanging="360"/>
      </w:pPr>
      <w:rPr>
        <w:rFonts w:ascii="Courier New" w:hAnsi="Courier New" w:cs="Courier New" w:hint="default"/>
      </w:rPr>
    </w:lvl>
    <w:lvl w:ilvl="2" w:tplc="04090005">
      <w:start w:val="1"/>
      <w:numFmt w:val="bullet"/>
      <w:lvlText w:val=""/>
      <w:lvlJc w:val="left"/>
      <w:pPr>
        <w:ind w:left="3510" w:hanging="360"/>
      </w:pPr>
      <w:rPr>
        <w:rFonts w:ascii="Wingdings" w:hAnsi="Wingdings" w:hint="default"/>
      </w:rPr>
    </w:lvl>
    <w:lvl w:ilvl="3" w:tplc="04090001">
      <w:start w:val="1"/>
      <w:numFmt w:val="bullet"/>
      <w:lvlText w:val=""/>
      <w:lvlJc w:val="left"/>
      <w:pPr>
        <w:ind w:left="4230" w:hanging="360"/>
      </w:pPr>
      <w:rPr>
        <w:rFonts w:ascii="Symbol" w:hAnsi="Symbol" w:hint="default"/>
      </w:rPr>
    </w:lvl>
    <w:lvl w:ilvl="4" w:tplc="04090003">
      <w:start w:val="1"/>
      <w:numFmt w:val="bullet"/>
      <w:lvlText w:val="o"/>
      <w:lvlJc w:val="left"/>
      <w:pPr>
        <w:ind w:left="4950" w:hanging="360"/>
      </w:pPr>
      <w:rPr>
        <w:rFonts w:ascii="Courier New" w:hAnsi="Courier New" w:cs="Courier New" w:hint="default"/>
      </w:rPr>
    </w:lvl>
    <w:lvl w:ilvl="5" w:tplc="04090005">
      <w:start w:val="1"/>
      <w:numFmt w:val="bullet"/>
      <w:lvlText w:val=""/>
      <w:lvlJc w:val="left"/>
      <w:pPr>
        <w:ind w:left="5670" w:hanging="360"/>
      </w:pPr>
      <w:rPr>
        <w:rFonts w:ascii="Wingdings" w:hAnsi="Wingdings" w:hint="default"/>
      </w:rPr>
    </w:lvl>
    <w:lvl w:ilvl="6" w:tplc="04090001">
      <w:start w:val="1"/>
      <w:numFmt w:val="bullet"/>
      <w:lvlText w:val=""/>
      <w:lvlJc w:val="left"/>
      <w:pPr>
        <w:ind w:left="6390" w:hanging="360"/>
      </w:pPr>
      <w:rPr>
        <w:rFonts w:ascii="Symbol" w:hAnsi="Symbol" w:hint="default"/>
      </w:rPr>
    </w:lvl>
    <w:lvl w:ilvl="7" w:tplc="04090003">
      <w:start w:val="1"/>
      <w:numFmt w:val="bullet"/>
      <w:lvlText w:val="o"/>
      <w:lvlJc w:val="left"/>
      <w:pPr>
        <w:ind w:left="7110" w:hanging="360"/>
      </w:pPr>
      <w:rPr>
        <w:rFonts w:ascii="Courier New" w:hAnsi="Courier New" w:cs="Courier New" w:hint="default"/>
      </w:rPr>
    </w:lvl>
    <w:lvl w:ilvl="8" w:tplc="04090005">
      <w:start w:val="1"/>
      <w:numFmt w:val="bullet"/>
      <w:lvlText w:val=""/>
      <w:lvlJc w:val="left"/>
      <w:pPr>
        <w:ind w:left="7830" w:hanging="360"/>
      </w:pPr>
      <w:rPr>
        <w:rFonts w:ascii="Wingdings" w:hAnsi="Wingdings" w:hint="default"/>
      </w:rPr>
    </w:lvl>
  </w:abstractNum>
  <w:abstractNum w:abstractNumId="35" w15:restartNumberingAfterBreak="0">
    <w:nsid w:val="79ED4B11"/>
    <w:multiLevelType w:val="hybridMultilevel"/>
    <w:tmpl w:val="39F0F5FC"/>
    <w:lvl w:ilvl="0" w:tplc="0409000B">
      <w:start w:val="1"/>
      <w:numFmt w:val="bullet"/>
      <w:lvlText w:val=""/>
      <w:lvlJc w:val="left"/>
      <w:pPr>
        <w:ind w:left="2340" w:hanging="360"/>
      </w:pPr>
      <w:rPr>
        <w:rFonts w:ascii="Wingdings" w:hAnsi="Wingdings"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start w:val="1"/>
      <w:numFmt w:val="bullet"/>
      <w:lvlText w:val="o"/>
      <w:lvlJc w:val="left"/>
      <w:pPr>
        <w:ind w:left="5220" w:hanging="360"/>
      </w:pPr>
      <w:rPr>
        <w:rFonts w:ascii="Courier New" w:hAnsi="Courier New" w:cs="Courier New" w:hint="default"/>
      </w:rPr>
    </w:lvl>
    <w:lvl w:ilvl="5" w:tplc="04090005">
      <w:start w:val="1"/>
      <w:numFmt w:val="bullet"/>
      <w:lvlText w:val=""/>
      <w:lvlJc w:val="left"/>
      <w:pPr>
        <w:ind w:left="5940" w:hanging="360"/>
      </w:pPr>
      <w:rPr>
        <w:rFonts w:ascii="Wingdings" w:hAnsi="Wingdings" w:hint="default"/>
      </w:rPr>
    </w:lvl>
    <w:lvl w:ilvl="6" w:tplc="04090001">
      <w:start w:val="1"/>
      <w:numFmt w:val="bullet"/>
      <w:lvlText w:val=""/>
      <w:lvlJc w:val="left"/>
      <w:pPr>
        <w:ind w:left="6660" w:hanging="360"/>
      </w:pPr>
      <w:rPr>
        <w:rFonts w:ascii="Symbol" w:hAnsi="Symbol" w:hint="default"/>
      </w:rPr>
    </w:lvl>
    <w:lvl w:ilvl="7" w:tplc="04090003">
      <w:start w:val="1"/>
      <w:numFmt w:val="bullet"/>
      <w:lvlText w:val="o"/>
      <w:lvlJc w:val="left"/>
      <w:pPr>
        <w:ind w:left="7380" w:hanging="360"/>
      </w:pPr>
      <w:rPr>
        <w:rFonts w:ascii="Courier New" w:hAnsi="Courier New" w:cs="Courier New" w:hint="default"/>
      </w:rPr>
    </w:lvl>
    <w:lvl w:ilvl="8" w:tplc="04090005">
      <w:start w:val="1"/>
      <w:numFmt w:val="bullet"/>
      <w:lvlText w:val=""/>
      <w:lvlJc w:val="left"/>
      <w:pPr>
        <w:ind w:left="8100" w:hanging="360"/>
      </w:pPr>
      <w:rPr>
        <w:rFonts w:ascii="Wingdings" w:hAnsi="Wingdings" w:hint="default"/>
      </w:rPr>
    </w:lvl>
  </w:abstractNum>
  <w:num w:numId="1">
    <w:abstractNumId w:val="0"/>
  </w:num>
  <w:num w:numId="2">
    <w:abstractNumId w:val="20"/>
  </w:num>
  <w:num w:numId="3">
    <w:abstractNumId w:val="29"/>
  </w:num>
  <w:num w:numId="4">
    <w:abstractNumId w:val="33"/>
  </w:num>
  <w:num w:numId="5">
    <w:abstractNumId w:val="19"/>
  </w:num>
  <w:num w:numId="6">
    <w:abstractNumId w:val="16"/>
  </w:num>
  <w:num w:numId="7">
    <w:abstractNumId w:val="31"/>
  </w:num>
  <w:num w:numId="8">
    <w:abstractNumId w:val="25"/>
  </w:num>
  <w:num w:numId="9">
    <w:abstractNumId w:val="27"/>
  </w:num>
  <w:num w:numId="10">
    <w:abstractNumId w:val="24"/>
  </w:num>
  <w:num w:numId="11">
    <w:abstractNumId w:val="26"/>
  </w:num>
  <w:num w:numId="12">
    <w:abstractNumId w:val="22"/>
  </w:num>
  <w:num w:numId="13">
    <w:abstractNumId w:val="34"/>
  </w:num>
  <w:num w:numId="14">
    <w:abstractNumId w:val="17"/>
  </w:num>
  <w:num w:numId="1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5"/>
  </w:num>
  <w:num w:numId="18">
    <w:abstractNumId w:val="30"/>
  </w:num>
  <w:num w:numId="19">
    <w:abstractNumId w:val="18"/>
  </w:num>
  <w:num w:numId="20">
    <w:abstractNumId w:val="23"/>
  </w:num>
  <w:num w:numId="21">
    <w:abstractNumId w:val="2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800BD"/>
    <w:rsid w:val="0008193D"/>
    <w:rsid w:val="00081ADE"/>
    <w:rsid w:val="00082F3E"/>
    <w:rsid w:val="0008695B"/>
    <w:rsid w:val="00090789"/>
    <w:rsid w:val="00091B3D"/>
    <w:rsid w:val="00095542"/>
    <w:rsid w:val="00097E16"/>
    <w:rsid w:val="000A09A5"/>
    <w:rsid w:val="000A3881"/>
    <w:rsid w:val="000A4065"/>
    <w:rsid w:val="000A639E"/>
    <w:rsid w:val="000B02E2"/>
    <w:rsid w:val="000B6B4A"/>
    <w:rsid w:val="000B727D"/>
    <w:rsid w:val="000C1116"/>
    <w:rsid w:val="000C1F52"/>
    <w:rsid w:val="000C4959"/>
    <w:rsid w:val="000C4B0B"/>
    <w:rsid w:val="000C515B"/>
    <w:rsid w:val="000C585A"/>
    <w:rsid w:val="000C6EB0"/>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2796"/>
    <w:rsid w:val="00113883"/>
    <w:rsid w:val="001156B4"/>
    <w:rsid w:val="00116C10"/>
    <w:rsid w:val="00122C66"/>
    <w:rsid w:val="00125AE5"/>
    <w:rsid w:val="00127A55"/>
    <w:rsid w:val="001307F8"/>
    <w:rsid w:val="00130FEA"/>
    <w:rsid w:val="001341DC"/>
    <w:rsid w:val="001417E6"/>
    <w:rsid w:val="00141A0D"/>
    <w:rsid w:val="00141B15"/>
    <w:rsid w:val="001501A9"/>
    <w:rsid w:val="0015064E"/>
    <w:rsid w:val="00165B2F"/>
    <w:rsid w:val="001674DD"/>
    <w:rsid w:val="001706A0"/>
    <w:rsid w:val="00170971"/>
    <w:rsid w:val="0017102C"/>
    <w:rsid w:val="00171520"/>
    <w:rsid w:val="00173BE9"/>
    <w:rsid w:val="00175BC5"/>
    <w:rsid w:val="00180183"/>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2126"/>
    <w:rsid w:val="00216B0F"/>
    <w:rsid w:val="0022086A"/>
    <w:rsid w:val="00221AC0"/>
    <w:rsid w:val="00223405"/>
    <w:rsid w:val="00223F28"/>
    <w:rsid w:val="00224DF2"/>
    <w:rsid w:val="00224EDD"/>
    <w:rsid w:val="00224F53"/>
    <w:rsid w:val="00227C6E"/>
    <w:rsid w:val="00230289"/>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42C9"/>
    <w:rsid w:val="00371663"/>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33BE"/>
    <w:rsid w:val="00495E5D"/>
    <w:rsid w:val="004A1B61"/>
    <w:rsid w:val="004A422B"/>
    <w:rsid w:val="004A60F2"/>
    <w:rsid w:val="004A61CF"/>
    <w:rsid w:val="004A6C7A"/>
    <w:rsid w:val="004A6FCF"/>
    <w:rsid w:val="004A7F93"/>
    <w:rsid w:val="004B1258"/>
    <w:rsid w:val="004B3762"/>
    <w:rsid w:val="004B6C3C"/>
    <w:rsid w:val="004B7C13"/>
    <w:rsid w:val="004C004E"/>
    <w:rsid w:val="004C71FA"/>
    <w:rsid w:val="004D36AD"/>
    <w:rsid w:val="004D572B"/>
    <w:rsid w:val="004D7309"/>
    <w:rsid w:val="004E2984"/>
    <w:rsid w:val="004E3C1E"/>
    <w:rsid w:val="004F0C06"/>
    <w:rsid w:val="004F23DA"/>
    <w:rsid w:val="004F37AE"/>
    <w:rsid w:val="004F3E43"/>
    <w:rsid w:val="004F6387"/>
    <w:rsid w:val="00501304"/>
    <w:rsid w:val="005040CD"/>
    <w:rsid w:val="00506F90"/>
    <w:rsid w:val="00507006"/>
    <w:rsid w:val="00517604"/>
    <w:rsid w:val="005306F1"/>
    <w:rsid w:val="005325D6"/>
    <w:rsid w:val="00535D42"/>
    <w:rsid w:val="00535FEC"/>
    <w:rsid w:val="0053618E"/>
    <w:rsid w:val="00536E8B"/>
    <w:rsid w:val="00543831"/>
    <w:rsid w:val="005444C6"/>
    <w:rsid w:val="0054514B"/>
    <w:rsid w:val="00546773"/>
    <w:rsid w:val="00551589"/>
    <w:rsid w:val="00551F94"/>
    <w:rsid w:val="005558A8"/>
    <w:rsid w:val="00560085"/>
    <w:rsid w:val="00560553"/>
    <w:rsid w:val="00564F32"/>
    <w:rsid w:val="00572F5B"/>
    <w:rsid w:val="00577108"/>
    <w:rsid w:val="005774E1"/>
    <w:rsid w:val="0058075C"/>
    <w:rsid w:val="00581E2C"/>
    <w:rsid w:val="00585D1B"/>
    <w:rsid w:val="00587AEE"/>
    <w:rsid w:val="0059161C"/>
    <w:rsid w:val="00591E25"/>
    <w:rsid w:val="005955A9"/>
    <w:rsid w:val="005971FC"/>
    <w:rsid w:val="005A1FB4"/>
    <w:rsid w:val="005A2078"/>
    <w:rsid w:val="005A285A"/>
    <w:rsid w:val="005A4994"/>
    <w:rsid w:val="005C0A6A"/>
    <w:rsid w:val="005C397A"/>
    <w:rsid w:val="005C3A75"/>
    <w:rsid w:val="005C68D1"/>
    <w:rsid w:val="005C7168"/>
    <w:rsid w:val="005D09D2"/>
    <w:rsid w:val="005D1F9A"/>
    <w:rsid w:val="005D27B9"/>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63"/>
    <w:rsid w:val="00643D16"/>
    <w:rsid w:val="00644387"/>
    <w:rsid w:val="00645808"/>
    <w:rsid w:val="00646789"/>
    <w:rsid w:val="00651187"/>
    <w:rsid w:val="006519D7"/>
    <w:rsid w:val="006526C5"/>
    <w:rsid w:val="00654A5B"/>
    <w:rsid w:val="006563E3"/>
    <w:rsid w:val="0066045E"/>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2193"/>
    <w:rsid w:val="006C33B9"/>
    <w:rsid w:val="006D1C2D"/>
    <w:rsid w:val="006D2A20"/>
    <w:rsid w:val="006D666A"/>
    <w:rsid w:val="006D6E0A"/>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3070"/>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474F"/>
    <w:rsid w:val="00834AEE"/>
    <w:rsid w:val="0083628A"/>
    <w:rsid w:val="008410A0"/>
    <w:rsid w:val="0084286F"/>
    <w:rsid w:val="008443B7"/>
    <w:rsid w:val="008445BE"/>
    <w:rsid w:val="00844C2B"/>
    <w:rsid w:val="008453B8"/>
    <w:rsid w:val="0084706A"/>
    <w:rsid w:val="00853766"/>
    <w:rsid w:val="00853CD0"/>
    <w:rsid w:val="008549E0"/>
    <w:rsid w:val="00855EFD"/>
    <w:rsid w:val="008563A1"/>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D6E09"/>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5085"/>
    <w:rsid w:val="009266C4"/>
    <w:rsid w:val="00927469"/>
    <w:rsid w:val="00932976"/>
    <w:rsid w:val="009350E9"/>
    <w:rsid w:val="009371CA"/>
    <w:rsid w:val="00941B49"/>
    <w:rsid w:val="00942CD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80C"/>
    <w:rsid w:val="00995E6C"/>
    <w:rsid w:val="009A012B"/>
    <w:rsid w:val="009A0D8C"/>
    <w:rsid w:val="009A2527"/>
    <w:rsid w:val="009A3E97"/>
    <w:rsid w:val="009A44DB"/>
    <w:rsid w:val="009A4B4D"/>
    <w:rsid w:val="009A4C41"/>
    <w:rsid w:val="009A57EC"/>
    <w:rsid w:val="009A592B"/>
    <w:rsid w:val="009A7949"/>
    <w:rsid w:val="009B0A7E"/>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435A"/>
    <w:rsid w:val="00A54F06"/>
    <w:rsid w:val="00A55218"/>
    <w:rsid w:val="00A62F4F"/>
    <w:rsid w:val="00A66123"/>
    <w:rsid w:val="00A702BA"/>
    <w:rsid w:val="00A707BC"/>
    <w:rsid w:val="00A7166E"/>
    <w:rsid w:val="00A717D7"/>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22B53"/>
    <w:rsid w:val="00B315C3"/>
    <w:rsid w:val="00B31F6E"/>
    <w:rsid w:val="00B34199"/>
    <w:rsid w:val="00B36BA3"/>
    <w:rsid w:val="00B42D4F"/>
    <w:rsid w:val="00B44EEE"/>
    <w:rsid w:val="00B45C27"/>
    <w:rsid w:val="00B5217B"/>
    <w:rsid w:val="00B55631"/>
    <w:rsid w:val="00B55CB9"/>
    <w:rsid w:val="00B57F42"/>
    <w:rsid w:val="00B6094A"/>
    <w:rsid w:val="00B63678"/>
    <w:rsid w:val="00B65C9D"/>
    <w:rsid w:val="00B72F55"/>
    <w:rsid w:val="00B7683B"/>
    <w:rsid w:val="00B77464"/>
    <w:rsid w:val="00B7752F"/>
    <w:rsid w:val="00B80C20"/>
    <w:rsid w:val="00B81D7D"/>
    <w:rsid w:val="00B82B15"/>
    <w:rsid w:val="00B8632C"/>
    <w:rsid w:val="00B87E33"/>
    <w:rsid w:val="00B90DCD"/>
    <w:rsid w:val="00B934B7"/>
    <w:rsid w:val="00BA11C8"/>
    <w:rsid w:val="00BA2BB1"/>
    <w:rsid w:val="00BA2CF4"/>
    <w:rsid w:val="00BA42BC"/>
    <w:rsid w:val="00BA730B"/>
    <w:rsid w:val="00BB04F8"/>
    <w:rsid w:val="00BB0DB3"/>
    <w:rsid w:val="00BB1006"/>
    <w:rsid w:val="00BB183C"/>
    <w:rsid w:val="00BB6AFB"/>
    <w:rsid w:val="00BC1A91"/>
    <w:rsid w:val="00BC34F8"/>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30C8F"/>
    <w:rsid w:val="00C3274F"/>
    <w:rsid w:val="00C350D5"/>
    <w:rsid w:val="00C356CB"/>
    <w:rsid w:val="00C37CE2"/>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52202"/>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2B06"/>
    <w:rsid w:val="00EA3398"/>
    <w:rsid w:val="00EA7DC5"/>
    <w:rsid w:val="00EB3EDF"/>
    <w:rsid w:val="00EB6D44"/>
    <w:rsid w:val="00EB7A6A"/>
    <w:rsid w:val="00EC046A"/>
    <w:rsid w:val="00EC32DC"/>
    <w:rsid w:val="00EC3409"/>
    <w:rsid w:val="00ED33EC"/>
    <w:rsid w:val="00ED43BF"/>
    <w:rsid w:val="00ED59D9"/>
    <w:rsid w:val="00ED5C1F"/>
    <w:rsid w:val="00ED6D21"/>
    <w:rsid w:val="00EE1C50"/>
    <w:rsid w:val="00EE7E46"/>
    <w:rsid w:val="00EF20A3"/>
    <w:rsid w:val="00EF2426"/>
    <w:rsid w:val="00EF70EA"/>
    <w:rsid w:val="00EF7954"/>
    <w:rsid w:val="00F033E0"/>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4B80"/>
    <w:rsid w:val="00F55141"/>
    <w:rsid w:val="00F616AE"/>
    <w:rsid w:val="00F669CB"/>
    <w:rsid w:val="00F7259E"/>
    <w:rsid w:val="00F72B6D"/>
    <w:rsid w:val="00F773F2"/>
    <w:rsid w:val="00F80AFD"/>
    <w:rsid w:val="00F85B49"/>
    <w:rsid w:val="00F90676"/>
    <w:rsid w:val="00F916B8"/>
    <w:rsid w:val="00F930E7"/>
    <w:rsid w:val="00F95EA1"/>
    <w:rsid w:val="00FA27F9"/>
    <w:rsid w:val="00FA5449"/>
    <w:rsid w:val="00FA6329"/>
    <w:rsid w:val="00FB1B65"/>
    <w:rsid w:val="00FB1FF5"/>
    <w:rsid w:val="00FB6EAC"/>
    <w:rsid w:val="00FB78AA"/>
    <w:rsid w:val="00FC1529"/>
    <w:rsid w:val="00FD4755"/>
    <w:rsid w:val="00FE1382"/>
    <w:rsid w:val="00FE57E1"/>
    <w:rsid w:val="00FE5C4F"/>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ztieuma1998z/microsoft-teams-apps-2048-tournament.git"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yperlink" Target="https://github.com/ztieuma1998z/microsoft-teams-apps-2048-tournament.git"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2.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customXml/itemProps4.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10</Pages>
  <Words>2112</Words>
  <Characters>12040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Ước lượng dự án nguồn mở</vt:lpstr>
    </vt:vector>
  </TitlesOfParts>
  <Company>Techlink Company</Company>
  <LinksUpToDate>false</LinksUpToDate>
  <CharactersWithSpaces>14124</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nguyen tat thanh 20175661</cp:lastModifiedBy>
  <cp:revision>7</cp:revision>
  <cp:lastPrinted>2008-03-13T11:02:00Z</cp:lastPrinted>
  <dcterms:created xsi:type="dcterms:W3CDTF">2022-01-11T10:48:00Z</dcterms:created>
  <dcterms:modified xsi:type="dcterms:W3CDTF">2022-01-19T00:44:00Z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